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EFC38" w14:textId="77777777" w:rsidR="006F47C4" w:rsidRPr="006A4330" w:rsidRDefault="006F47C4" w:rsidP="00DB0FDD">
      <w:pPr>
        <w:pStyle w:val="Textoindependiente"/>
        <w:spacing w:before="3"/>
        <w:ind w:firstLine="408"/>
        <w:jc w:val="center"/>
        <w:rPr>
          <w:rFonts w:ascii="Arial" w:hAnsi="Arial" w:cs="Arial"/>
          <w:b/>
          <w:color w:val="000064"/>
          <w:sz w:val="40"/>
          <w:szCs w:val="32"/>
          <w:lang w:val="en-US"/>
        </w:rPr>
      </w:pPr>
    </w:p>
    <w:p w14:paraId="5CAC86CC" w14:textId="4D79DB75" w:rsidR="00AD0558" w:rsidRPr="006A4330" w:rsidRDefault="00AD0558" w:rsidP="00AD0558">
      <w:pPr>
        <w:pStyle w:val="Heading"/>
        <w:rPr>
          <w:rFonts w:ascii="Arial" w:hAnsi="Arial" w:cs="Arial"/>
          <w:b/>
        </w:rPr>
      </w:pPr>
      <w:r w:rsidRPr="006A4330">
        <w:rPr>
          <w:rFonts w:ascii="Arial" w:hAnsi="Arial" w:cs="Arial"/>
          <w:b/>
          <w:color w:val="002060"/>
          <w:sz w:val="36"/>
          <w:szCs w:val="24"/>
        </w:rPr>
        <w:t xml:space="preserve">Laboratory practice No. </w:t>
      </w:r>
      <w:r w:rsidR="00C25508" w:rsidRPr="006A4330">
        <w:rPr>
          <w:rFonts w:ascii="Arial" w:hAnsi="Arial" w:cs="Arial"/>
          <w:b/>
          <w:color w:val="002060"/>
          <w:sz w:val="36"/>
          <w:szCs w:val="24"/>
        </w:rPr>
        <w:t>3</w:t>
      </w:r>
      <w:r w:rsidRPr="006A4330">
        <w:rPr>
          <w:rFonts w:ascii="Arial" w:hAnsi="Arial" w:cs="Arial"/>
          <w:b/>
          <w:color w:val="002060"/>
          <w:sz w:val="36"/>
          <w:szCs w:val="24"/>
        </w:rPr>
        <w:t xml:space="preserve">: </w:t>
      </w:r>
      <w:r w:rsidR="00C25508" w:rsidRPr="006A4330">
        <w:rPr>
          <w:rFonts w:ascii="Arial" w:hAnsi="Arial" w:cs="Arial"/>
          <w:b/>
          <w:color w:val="002060"/>
          <w:sz w:val="36"/>
          <w:szCs w:val="24"/>
        </w:rPr>
        <w:t>Backtracking</w:t>
      </w:r>
    </w:p>
    <w:p w14:paraId="2CF12B40" w14:textId="676CF8C0" w:rsidR="00AD0558" w:rsidRPr="006A4330" w:rsidRDefault="00AD0558" w:rsidP="00AD0558">
      <w:pPr>
        <w:pStyle w:val="Textoindependiente"/>
        <w:rPr>
          <w:lang w:val="en-US"/>
        </w:rPr>
      </w:pPr>
    </w:p>
    <w:p w14:paraId="5A8FCF7D" w14:textId="246A5044" w:rsidR="00AD0558" w:rsidRPr="006A4330" w:rsidRDefault="00AD0558" w:rsidP="00AD0558">
      <w:pPr>
        <w:pStyle w:val="Textoindependiente"/>
        <w:rPr>
          <w:lang w:val="en-US"/>
        </w:rPr>
      </w:pPr>
    </w:p>
    <w:p w14:paraId="1D95FBE6" w14:textId="77777777" w:rsidR="00AD0558" w:rsidRPr="006A4330" w:rsidRDefault="00AD0558" w:rsidP="00AD0558">
      <w:pPr>
        <w:pStyle w:val="Textoindependiente"/>
        <w:rPr>
          <w:lang w:val="en-US"/>
        </w:rPr>
      </w:pPr>
    </w:p>
    <w:tbl>
      <w:tblPr>
        <w:tblW w:w="0" w:type="auto"/>
        <w:tblLayout w:type="fixed"/>
        <w:tblLook w:val="0000" w:firstRow="0" w:lastRow="0" w:firstColumn="0" w:lastColumn="0" w:noHBand="0" w:noVBand="0"/>
      </w:tblPr>
      <w:tblGrid>
        <w:gridCol w:w="4605"/>
        <w:gridCol w:w="4605"/>
      </w:tblGrid>
      <w:tr w:rsidR="00AD0558" w:rsidRPr="006A4330" w14:paraId="3B64C703" w14:textId="77777777" w:rsidTr="002E3E49">
        <w:tc>
          <w:tcPr>
            <w:tcW w:w="4605" w:type="dxa"/>
            <w:shd w:val="clear" w:color="auto" w:fill="auto"/>
          </w:tcPr>
          <w:p w14:paraId="3B14F484" w14:textId="5918C143" w:rsidR="00AD0558" w:rsidRPr="006A4330" w:rsidRDefault="00C25508" w:rsidP="002E3E49">
            <w:pPr>
              <w:jc w:val="center"/>
              <w:rPr>
                <w:lang w:val="en-US"/>
              </w:rPr>
            </w:pPr>
            <w:r w:rsidRPr="006A4330">
              <w:rPr>
                <w:b/>
                <w:bCs/>
                <w:szCs w:val="24"/>
                <w:lang w:val="en-US"/>
              </w:rPr>
              <w:t>Maria Paulina Ocampo Duque</w:t>
            </w:r>
          </w:p>
          <w:p w14:paraId="2DF5439F" w14:textId="77777777" w:rsidR="00AD0558" w:rsidRPr="006A4330" w:rsidRDefault="00AD0558" w:rsidP="002E3E49">
            <w:pPr>
              <w:jc w:val="center"/>
              <w:rPr>
                <w:lang w:val="en-US"/>
              </w:rPr>
            </w:pPr>
            <w:r w:rsidRPr="006A4330">
              <w:rPr>
                <w:bCs/>
                <w:szCs w:val="24"/>
                <w:lang w:val="en-US"/>
              </w:rPr>
              <w:t xml:space="preserve">Universidad </w:t>
            </w:r>
            <w:proofErr w:type="spellStart"/>
            <w:r w:rsidRPr="006A4330">
              <w:rPr>
                <w:bCs/>
                <w:szCs w:val="24"/>
                <w:lang w:val="en-US"/>
              </w:rPr>
              <w:t>Eafit</w:t>
            </w:r>
            <w:proofErr w:type="spellEnd"/>
          </w:p>
          <w:p w14:paraId="352FF22B" w14:textId="77777777" w:rsidR="00AD0558" w:rsidRPr="006A4330" w:rsidRDefault="00AD0558" w:rsidP="002E3E49">
            <w:pPr>
              <w:jc w:val="center"/>
              <w:rPr>
                <w:lang w:val="en-US"/>
              </w:rPr>
            </w:pPr>
            <w:r w:rsidRPr="006A4330">
              <w:rPr>
                <w:bCs/>
                <w:szCs w:val="24"/>
                <w:lang w:val="en-US"/>
              </w:rPr>
              <w:t>Medellín, Colombia</w:t>
            </w:r>
          </w:p>
          <w:p w14:paraId="0B6A396F" w14:textId="62289385" w:rsidR="00AD0558" w:rsidRPr="006A4330" w:rsidRDefault="00C25508" w:rsidP="002E3E49">
            <w:pPr>
              <w:jc w:val="center"/>
              <w:rPr>
                <w:lang w:val="en-US"/>
              </w:rPr>
            </w:pPr>
            <w:r w:rsidRPr="006A4330">
              <w:rPr>
                <w:bCs/>
                <w:szCs w:val="24"/>
                <w:lang w:val="en-US"/>
              </w:rPr>
              <w:t>mpocampod</w:t>
            </w:r>
            <w:r w:rsidR="00AD0558" w:rsidRPr="006A4330">
              <w:rPr>
                <w:bCs/>
                <w:szCs w:val="24"/>
                <w:lang w:val="en-US"/>
              </w:rPr>
              <w:t>@eafit.edu.co</w:t>
            </w:r>
          </w:p>
          <w:p w14:paraId="052A1AB0" w14:textId="77777777" w:rsidR="00AD0558" w:rsidRPr="006A4330" w:rsidRDefault="00AD0558" w:rsidP="002E3E49">
            <w:pPr>
              <w:jc w:val="center"/>
              <w:rPr>
                <w:b/>
                <w:bCs/>
                <w:szCs w:val="24"/>
                <w:lang w:val="en-US"/>
              </w:rPr>
            </w:pPr>
          </w:p>
        </w:tc>
        <w:tc>
          <w:tcPr>
            <w:tcW w:w="4605" w:type="dxa"/>
            <w:shd w:val="clear" w:color="auto" w:fill="auto"/>
          </w:tcPr>
          <w:p w14:paraId="3B4E90BA" w14:textId="01CB85FE" w:rsidR="00AD0558" w:rsidRPr="006A4330" w:rsidRDefault="00C25508" w:rsidP="002E3E49">
            <w:pPr>
              <w:jc w:val="center"/>
              <w:rPr>
                <w:lang w:val="en-US"/>
              </w:rPr>
            </w:pPr>
            <w:r w:rsidRPr="006A4330">
              <w:rPr>
                <w:b/>
                <w:bCs/>
                <w:szCs w:val="24"/>
                <w:lang w:val="en-US"/>
              </w:rPr>
              <w:t>Jose Manuel Fonseca Palacio</w:t>
            </w:r>
          </w:p>
          <w:p w14:paraId="501311A7" w14:textId="77777777" w:rsidR="00AD0558" w:rsidRPr="006A4330" w:rsidRDefault="00AD0558" w:rsidP="002E3E49">
            <w:pPr>
              <w:jc w:val="center"/>
              <w:rPr>
                <w:lang w:val="en-US"/>
              </w:rPr>
            </w:pPr>
            <w:r w:rsidRPr="006A4330">
              <w:rPr>
                <w:bCs/>
                <w:szCs w:val="24"/>
                <w:lang w:val="en-US"/>
              </w:rPr>
              <w:t xml:space="preserve">Universidad </w:t>
            </w:r>
            <w:proofErr w:type="spellStart"/>
            <w:r w:rsidRPr="006A4330">
              <w:rPr>
                <w:bCs/>
                <w:szCs w:val="24"/>
                <w:lang w:val="en-US"/>
              </w:rPr>
              <w:t>Eafit</w:t>
            </w:r>
            <w:proofErr w:type="spellEnd"/>
          </w:p>
          <w:p w14:paraId="06990498" w14:textId="77777777" w:rsidR="00AD0558" w:rsidRPr="006A4330" w:rsidRDefault="00AD0558" w:rsidP="002E3E49">
            <w:pPr>
              <w:jc w:val="center"/>
              <w:rPr>
                <w:lang w:val="en-US"/>
              </w:rPr>
            </w:pPr>
            <w:r w:rsidRPr="006A4330">
              <w:rPr>
                <w:bCs/>
                <w:szCs w:val="24"/>
                <w:lang w:val="en-US"/>
              </w:rPr>
              <w:t>Medellín, Colombia</w:t>
            </w:r>
          </w:p>
          <w:p w14:paraId="3751F54A" w14:textId="2D11BB9A" w:rsidR="00AD0558" w:rsidRPr="006A4330" w:rsidRDefault="00C25508" w:rsidP="002E3E49">
            <w:pPr>
              <w:jc w:val="center"/>
              <w:rPr>
                <w:lang w:val="en-US"/>
              </w:rPr>
            </w:pPr>
            <w:r w:rsidRPr="006A4330">
              <w:rPr>
                <w:bCs/>
                <w:szCs w:val="24"/>
                <w:lang w:val="en-US"/>
              </w:rPr>
              <w:t>jmfonsecap</w:t>
            </w:r>
            <w:r w:rsidR="00AD0558" w:rsidRPr="006A4330">
              <w:rPr>
                <w:bCs/>
                <w:szCs w:val="24"/>
                <w:lang w:val="en-US"/>
              </w:rPr>
              <w:t>@eafit.edu.co</w:t>
            </w:r>
          </w:p>
          <w:p w14:paraId="5E3BE8F4" w14:textId="77777777" w:rsidR="00AD0558" w:rsidRPr="006A4330" w:rsidRDefault="00AD0558" w:rsidP="002E3E49">
            <w:pPr>
              <w:jc w:val="center"/>
              <w:rPr>
                <w:b/>
                <w:bCs/>
                <w:szCs w:val="24"/>
                <w:lang w:val="en-US"/>
              </w:rPr>
            </w:pPr>
          </w:p>
        </w:tc>
      </w:tr>
      <w:tr w:rsidR="00C25508" w:rsidRPr="006A4330" w14:paraId="04876949" w14:textId="77777777" w:rsidTr="002E3E49">
        <w:tc>
          <w:tcPr>
            <w:tcW w:w="4605" w:type="dxa"/>
            <w:shd w:val="clear" w:color="auto" w:fill="auto"/>
          </w:tcPr>
          <w:p w14:paraId="1357B34C" w14:textId="77777777" w:rsidR="00C25508" w:rsidRPr="006A4330" w:rsidRDefault="00C25508" w:rsidP="00C25508">
            <w:pPr>
              <w:rPr>
                <w:b/>
                <w:bCs/>
                <w:szCs w:val="24"/>
                <w:lang w:val="en-US"/>
              </w:rPr>
            </w:pPr>
          </w:p>
        </w:tc>
        <w:tc>
          <w:tcPr>
            <w:tcW w:w="4605" w:type="dxa"/>
            <w:shd w:val="clear" w:color="auto" w:fill="auto"/>
          </w:tcPr>
          <w:p w14:paraId="26862D5F" w14:textId="77777777" w:rsidR="00C25508" w:rsidRPr="006A4330" w:rsidRDefault="00C25508" w:rsidP="002E3E49">
            <w:pPr>
              <w:jc w:val="center"/>
              <w:rPr>
                <w:b/>
                <w:bCs/>
                <w:szCs w:val="24"/>
                <w:lang w:val="en-US"/>
              </w:rPr>
            </w:pPr>
          </w:p>
        </w:tc>
      </w:tr>
    </w:tbl>
    <w:p w14:paraId="243386EC" w14:textId="77777777" w:rsidR="00AD0558" w:rsidRPr="006A4330" w:rsidRDefault="00AD0558" w:rsidP="00AD0558">
      <w:pPr>
        <w:rPr>
          <w:b/>
          <w:bCs/>
          <w:szCs w:val="24"/>
          <w:lang w:val="en-US"/>
        </w:rPr>
      </w:pPr>
    </w:p>
    <w:p w14:paraId="67CBD47D" w14:textId="77777777" w:rsidR="00AD0558" w:rsidRPr="006A4330" w:rsidRDefault="00AD0558" w:rsidP="00AD0558">
      <w:pPr>
        <w:rPr>
          <w:b/>
          <w:bCs/>
          <w:szCs w:val="24"/>
          <w:lang w:val="en-US"/>
        </w:rPr>
      </w:pPr>
    </w:p>
    <w:p w14:paraId="11A3A790" w14:textId="77777777" w:rsidR="00AD0558" w:rsidRPr="006A4330" w:rsidRDefault="00AD0558" w:rsidP="00AD0558">
      <w:pPr>
        <w:rPr>
          <w:lang w:val="en-US"/>
        </w:rPr>
      </w:pPr>
      <w:r w:rsidRPr="006A4330">
        <w:rPr>
          <w:b/>
          <w:bCs/>
          <w:color w:val="002060"/>
          <w:lang w:val="en-US"/>
        </w:rPr>
        <w:t>3)</w:t>
      </w:r>
      <w:r w:rsidRPr="006A4330">
        <w:rPr>
          <w:b/>
          <w:bCs/>
          <w:lang w:val="en-US"/>
        </w:rPr>
        <w:t xml:space="preserve"> Practice for final project defense presentation</w:t>
      </w:r>
    </w:p>
    <w:p w14:paraId="4E600538" w14:textId="77777777" w:rsidR="00AD0558" w:rsidRPr="006A4330" w:rsidRDefault="00AD0558" w:rsidP="00AD0558">
      <w:pPr>
        <w:rPr>
          <w:b/>
          <w:bCs/>
          <w:lang w:val="en-US"/>
        </w:rPr>
      </w:pPr>
    </w:p>
    <w:p w14:paraId="678DE0ED" w14:textId="5F785A25" w:rsidR="00364859" w:rsidRPr="006A4330" w:rsidRDefault="00364859" w:rsidP="00364859">
      <w:pPr>
        <w:pStyle w:val="Prrafodelista"/>
        <w:ind w:left="360"/>
        <w:jc w:val="both"/>
        <w:rPr>
          <w:color w:val="000000" w:themeColor="text1"/>
          <w:sz w:val="22"/>
          <w:szCs w:val="22"/>
          <w:lang w:val="en-US"/>
        </w:rPr>
      </w:pPr>
      <w:r w:rsidRPr="006A4330">
        <w:rPr>
          <w:b/>
          <w:bCs/>
          <w:color w:val="002060"/>
          <w:sz w:val="22"/>
          <w:szCs w:val="22"/>
          <w:lang w:val="en-US"/>
        </w:rPr>
        <w:t>3.1</w:t>
      </w:r>
      <w:r w:rsidR="00C25508" w:rsidRPr="006A4330">
        <w:rPr>
          <w:b/>
          <w:bCs/>
          <w:color w:val="002060"/>
          <w:sz w:val="22"/>
          <w:szCs w:val="22"/>
          <w:lang w:val="en-US"/>
        </w:rPr>
        <w:t xml:space="preserve"> </w:t>
      </w:r>
      <w:r w:rsidR="00C25508" w:rsidRPr="006A4330">
        <w:rPr>
          <w:color w:val="000000" w:themeColor="text1"/>
          <w:sz w:val="22"/>
          <w:szCs w:val="22"/>
          <w:lang w:val="en-US"/>
        </w:rPr>
        <w:t xml:space="preserve">Algorithms like </w:t>
      </w:r>
      <w:proofErr w:type="spellStart"/>
      <w:r w:rsidR="00C25508" w:rsidRPr="006A4330">
        <w:rPr>
          <w:color w:val="000000" w:themeColor="text1"/>
          <w:sz w:val="22"/>
          <w:szCs w:val="22"/>
          <w:lang w:val="en-US"/>
        </w:rPr>
        <w:t>dijkstra</w:t>
      </w:r>
      <w:proofErr w:type="spellEnd"/>
      <w:r w:rsidR="00C25508" w:rsidRPr="006A4330">
        <w:rPr>
          <w:color w:val="000000" w:themeColor="text1"/>
          <w:sz w:val="22"/>
          <w:szCs w:val="22"/>
          <w:lang w:val="en-US"/>
        </w:rPr>
        <w:t xml:space="preserve"> and greedy are used to solve the problem of the shortest path. The first one </w:t>
      </w:r>
      <w:r w:rsidR="006A4330" w:rsidRPr="006A4330">
        <w:rPr>
          <w:color w:val="000000" w:themeColor="text1"/>
          <w:sz w:val="22"/>
          <w:szCs w:val="22"/>
          <w:lang w:val="en-US"/>
        </w:rPr>
        <w:t>consists</w:t>
      </w:r>
      <w:r w:rsidR="00C25508" w:rsidRPr="006A4330">
        <w:rPr>
          <w:color w:val="000000" w:themeColor="text1"/>
          <w:sz w:val="22"/>
          <w:szCs w:val="22"/>
          <w:lang w:val="en-US"/>
        </w:rPr>
        <w:t xml:space="preserve"> in explore all the paths that start </w:t>
      </w:r>
      <w:r w:rsidR="006A4330" w:rsidRPr="006A4330">
        <w:rPr>
          <w:color w:val="000000" w:themeColor="text1"/>
          <w:sz w:val="22"/>
          <w:szCs w:val="22"/>
          <w:lang w:val="en-US"/>
        </w:rPr>
        <w:t>from</w:t>
      </w:r>
      <w:r w:rsidR="00C25508" w:rsidRPr="006A4330">
        <w:rPr>
          <w:color w:val="000000" w:themeColor="text1"/>
          <w:sz w:val="22"/>
          <w:szCs w:val="22"/>
          <w:lang w:val="en-US"/>
        </w:rPr>
        <w:t xml:space="preserve"> the origin </w:t>
      </w:r>
      <w:r w:rsidR="006A4330" w:rsidRPr="006A4330">
        <w:rPr>
          <w:color w:val="000000" w:themeColor="text1"/>
          <w:sz w:val="22"/>
          <w:szCs w:val="22"/>
          <w:lang w:val="en-US"/>
        </w:rPr>
        <w:t>and lead to the other vertices and the other one consists in go through every node asking which successor has the lowest cost and choose that one to explore it.</w:t>
      </w:r>
    </w:p>
    <w:p w14:paraId="48FADF5B" w14:textId="040A5D42" w:rsidR="00364859" w:rsidRPr="006A4330" w:rsidRDefault="00364859" w:rsidP="00364859">
      <w:pPr>
        <w:pStyle w:val="Prrafodelista"/>
        <w:ind w:left="360"/>
        <w:jc w:val="both"/>
        <w:rPr>
          <w:color w:val="000000" w:themeColor="text1"/>
          <w:sz w:val="22"/>
          <w:szCs w:val="22"/>
          <w:lang w:val="en-US"/>
        </w:rPr>
      </w:pPr>
      <w:r w:rsidRPr="006A4330">
        <w:rPr>
          <w:b/>
          <w:bCs/>
          <w:color w:val="002060"/>
          <w:sz w:val="22"/>
          <w:szCs w:val="22"/>
          <w:lang w:val="en-US"/>
        </w:rPr>
        <w:t>3.2</w:t>
      </w:r>
      <w:r w:rsidR="006A4330" w:rsidRPr="006A4330">
        <w:rPr>
          <w:b/>
          <w:bCs/>
          <w:color w:val="002060"/>
          <w:sz w:val="22"/>
          <w:szCs w:val="22"/>
          <w:lang w:val="en-US"/>
        </w:rPr>
        <w:t xml:space="preserve"> </w:t>
      </w:r>
      <w:r w:rsidR="006A4330" w:rsidRPr="006A4330">
        <w:rPr>
          <w:color w:val="000000" w:themeColor="text1"/>
          <w:sz w:val="22"/>
          <w:szCs w:val="22"/>
          <w:lang w:val="en-US"/>
        </w:rPr>
        <w:t xml:space="preserve">for list all paths, the number of paths will be n! because each node can be </w:t>
      </w:r>
      <w:r w:rsidR="006A4330">
        <w:rPr>
          <w:color w:val="000000" w:themeColor="text1"/>
          <w:sz w:val="22"/>
          <w:szCs w:val="22"/>
          <w:lang w:val="en-US"/>
        </w:rPr>
        <w:t xml:space="preserve">connected </w:t>
      </w:r>
      <w:r w:rsidR="006A4330" w:rsidRPr="006A4330">
        <w:rPr>
          <w:color w:val="000000" w:themeColor="text1"/>
          <w:sz w:val="22"/>
          <w:szCs w:val="22"/>
          <w:lang w:val="en-US"/>
        </w:rPr>
        <w:t xml:space="preserve">with </w:t>
      </w:r>
      <w:r w:rsidR="007F2452">
        <w:rPr>
          <w:color w:val="000000" w:themeColor="text1"/>
          <w:sz w:val="22"/>
          <w:szCs w:val="22"/>
          <w:lang w:val="en-US"/>
        </w:rPr>
        <w:t>other nodes.</w:t>
      </w:r>
      <w:r w:rsidR="006A4330" w:rsidRPr="006A4330">
        <w:rPr>
          <w:color w:val="000000" w:themeColor="text1"/>
          <w:sz w:val="22"/>
          <w:szCs w:val="22"/>
          <w:lang w:val="en-US"/>
        </w:rPr>
        <w:t xml:space="preserve">   </w:t>
      </w:r>
    </w:p>
    <w:p w14:paraId="04A85B60" w14:textId="77777777" w:rsidR="007F2452" w:rsidRPr="006A4330" w:rsidRDefault="00364859" w:rsidP="00364859">
      <w:pPr>
        <w:pStyle w:val="Prrafodelista"/>
        <w:ind w:left="360"/>
        <w:jc w:val="both"/>
        <w:rPr>
          <w:b/>
          <w:bCs/>
          <w:color w:val="002060"/>
          <w:sz w:val="22"/>
          <w:szCs w:val="22"/>
          <w:lang w:val="en-US"/>
        </w:rPr>
      </w:pPr>
      <w:r w:rsidRPr="006A4330">
        <w:rPr>
          <w:b/>
          <w:bCs/>
          <w:color w:val="002060"/>
          <w:sz w:val="22"/>
          <w:szCs w:val="22"/>
          <w:lang w:val="en-US"/>
        </w:rPr>
        <w:t>3.3</w:t>
      </w:r>
      <w:r w:rsidR="007F2452">
        <w:rPr>
          <w:b/>
          <w:bCs/>
          <w:color w:val="002060"/>
          <w:sz w:val="22"/>
          <w:szCs w:val="22"/>
          <w:lang w:val="en-US"/>
        </w:rPr>
        <w:t xml:space="preserve"> </w:t>
      </w:r>
    </w:p>
    <w:tbl>
      <w:tblPr>
        <w:tblStyle w:val="Tablaconcuadrcula"/>
        <w:tblW w:w="0" w:type="auto"/>
        <w:tblInd w:w="360" w:type="dxa"/>
        <w:tblLook w:val="04A0" w:firstRow="1" w:lastRow="0" w:firstColumn="1" w:lastColumn="0" w:noHBand="0" w:noVBand="1"/>
      </w:tblPr>
      <w:tblGrid>
        <w:gridCol w:w="4481"/>
        <w:gridCol w:w="4505"/>
      </w:tblGrid>
      <w:tr w:rsidR="007F2452" w14:paraId="313890C4" w14:textId="77777777" w:rsidTr="007F2452">
        <w:tc>
          <w:tcPr>
            <w:tcW w:w="4481" w:type="dxa"/>
          </w:tcPr>
          <w:p w14:paraId="51D8BA24" w14:textId="79D582AD" w:rsidR="007F2452" w:rsidRDefault="007F2452" w:rsidP="00364859">
            <w:pPr>
              <w:pStyle w:val="Prrafodelista"/>
              <w:ind w:left="0"/>
              <w:jc w:val="both"/>
              <w:rPr>
                <w:b/>
                <w:bCs/>
                <w:color w:val="002060"/>
                <w:sz w:val="22"/>
                <w:szCs w:val="22"/>
                <w:lang w:val="en-US"/>
              </w:rPr>
            </w:pPr>
            <w:r>
              <w:rPr>
                <w:b/>
                <w:bCs/>
                <w:color w:val="002060"/>
                <w:sz w:val="22"/>
                <w:szCs w:val="22"/>
                <w:lang w:val="en-US"/>
              </w:rPr>
              <w:t xml:space="preserve"> N value</w:t>
            </w:r>
          </w:p>
        </w:tc>
        <w:tc>
          <w:tcPr>
            <w:tcW w:w="4505" w:type="dxa"/>
          </w:tcPr>
          <w:p w14:paraId="0269D5B7" w14:textId="1DFF040B" w:rsidR="007F2452" w:rsidRDefault="007F2452" w:rsidP="00364859">
            <w:pPr>
              <w:pStyle w:val="Prrafodelista"/>
              <w:ind w:left="0"/>
              <w:jc w:val="both"/>
              <w:rPr>
                <w:b/>
                <w:bCs/>
                <w:color w:val="002060"/>
                <w:sz w:val="22"/>
                <w:szCs w:val="22"/>
                <w:lang w:val="en-US"/>
              </w:rPr>
            </w:pPr>
            <w:r>
              <w:rPr>
                <w:b/>
                <w:bCs/>
                <w:color w:val="002060"/>
                <w:sz w:val="22"/>
                <w:szCs w:val="22"/>
                <w:lang w:val="en-US"/>
              </w:rPr>
              <w:t>Execution time</w:t>
            </w:r>
          </w:p>
        </w:tc>
      </w:tr>
      <w:tr w:rsidR="007F2452" w14:paraId="724EBB77" w14:textId="77777777" w:rsidTr="007F2452">
        <w:tc>
          <w:tcPr>
            <w:tcW w:w="4481" w:type="dxa"/>
          </w:tcPr>
          <w:p w14:paraId="62168D63" w14:textId="29E58ADD" w:rsidR="007F2452" w:rsidRPr="007F2452" w:rsidRDefault="007F2452" w:rsidP="00364859">
            <w:pPr>
              <w:pStyle w:val="Prrafodelista"/>
              <w:ind w:left="0"/>
              <w:jc w:val="both"/>
              <w:rPr>
                <w:color w:val="000000" w:themeColor="text1"/>
                <w:sz w:val="22"/>
                <w:szCs w:val="22"/>
                <w:lang w:val="en-US"/>
              </w:rPr>
            </w:pPr>
            <w:r w:rsidRPr="007F2452">
              <w:rPr>
                <w:color w:val="000000" w:themeColor="text1"/>
                <w:sz w:val="22"/>
                <w:szCs w:val="22"/>
                <w:lang w:val="en-US"/>
              </w:rPr>
              <w:t>5</w:t>
            </w:r>
          </w:p>
        </w:tc>
        <w:tc>
          <w:tcPr>
            <w:tcW w:w="4505" w:type="dxa"/>
          </w:tcPr>
          <w:p w14:paraId="163B0C2C" w14:textId="2A868613" w:rsidR="007F2452" w:rsidRPr="007F2452" w:rsidRDefault="007F2452" w:rsidP="00364859">
            <w:pPr>
              <w:pStyle w:val="Prrafodelista"/>
              <w:ind w:left="0"/>
              <w:jc w:val="both"/>
              <w:rPr>
                <w:color w:val="000000" w:themeColor="text1"/>
                <w:sz w:val="22"/>
                <w:szCs w:val="22"/>
                <w:lang w:val="en-US"/>
              </w:rPr>
            </w:pPr>
            <w:r>
              <w:rPr>
                <w:color w:val="000000" w:themeColor="text1"/>
                <w:sz w:val="22"/>
                <w:szCs w:val="22"/>
                <w:lang w:val="en-US"/>
              </w:rPr>
              <w:t>4</w:t>
            </w:r>
          </w:p>
        </w:tc>
      </w:tr>
      <w:tr w:rsidR="007F2452" w14:paraId="036736EB" w14:textId="77777777" w:rsidTr="007F2452">
        <w:tc>
          <w:tcPr>
            <w:tcW w:w="4481" w:type="dxa"/>
          </w:tcPr>
          <w:p w14:paraId="517AA902" w14:textId="660CF6E8" w:rsidR="007F2452" w:rsidRPr="007F2452" w:rsidRDefault="007F2452" w:rsidP="00364859">
            <w:pPr>
              <w:pStyle w:val="Prrafodelista"/>
              <w:ind w:left="0"/>
              <w:jc w:val="both"/>
              <w:rPr>
                <w:color w:val="000000" w:themeColor="text1"/>
                <w:sz w:val="22"/>
                <w:szCs w:val="22"/>
                <w:lang w:val="en-US"/>
              </w:rPr>
            </w:pPr>
            <w:r>
              <w:rPr>
                <w:color w:val="000000" w:themeColor="text1"/>
                <w:sz w:val="22"/>
                <w:szCs w:val="22"/>
                <w:lang w:val="en-US"/>
              </w:rPr>
              <w:t>6</w:t>
            </w:r>
          </w:p>
        </w:tc>
        <w:tc>
          <w:tcPr>
            <w:tcW w:w="4505" w:type="dxa"/>
          </w:tcPr>
          <w:p w14:paraId="69B29767" w14:textId="05D25728" w:rsidR="007F2452" w:rsidRPr="007F2452" w:rsidRDefault="007F2452" w:rsidP="00364859">
            <w:pPr>
              <w:pStyle w:val="Prrafodelista"/>
              <w:ind w:left="0"/>
              <w:jc w:val="both"/>
              <w:rPr>
                <w:color w:val="000000" w:themeColor="text1"/>
                <w:sz w:val="22"/>
                <w:szCs w:val="22"/>
                <w:lang w:val="en-US"/>
              </w:rPr>
            </w:pPr>
            <w:r>
              <w:rPr>
                <w:color w:val="000000" w:themeColor="text1"/>
                <w:sz w:val="22"/>
                <w:szCs w:val="22"/>
                <w:lang w:val="en-US"/>
              </w:rPr>
              <w:t>2</w:t>
            </w:r>
          </w:p>
        </w:tc>
      </w:tr>
      <w:tr w:rsidR="007F2452" w14:paraId="2B248361" w14:textId="77777777" w:rsidTr="007F2452">
        <w:tc>
          <w:tcPr>
            <w:tcW w:w="4481" w:type="dxa"/>
          </w:tcPr>
          <w:p w14:paraId="29B28973" w14:textId="1A690C15" w:rsidR="007F2452" w:rsidRPr="007F2452" w:rsidRDefault="007F2452" w:rsidP="00364859">
            <w:pPr>
              <w:pStyle w:val="Prrafodelista"/>
              <w:ind w:left="0"/>
              <w:jc w:val="both"/>
              <w:rPr>
                <w:color w:val="000000" w:themeColor="text1"/>
                <w:sz w:val="22"/>
                <w:szCs w:val="22"/>
                <w:lang w:val="en-US"/>
              </w:rPr>
            </w:pPr>
            <w:r>
              <w:rPr>
                <w:color w:val="000000" w:themeColor="text1"/>
                <w:sz w:val="22"/>
                <w:szCs w:val="22"/>
                <w:lang w:val="en-US"/>
              </w:rPr>
              <w:t>7</w:t>
            </w:r>
          </w:p>
        </w:tc>
        <w:tc>
          <w:tcPr>
            <w:tcW w:w="4505" w:type="dxa"/>
          </w:tcPr>
          <w:p w14:paraId="414FBD78" w14:textId="71663B3F" w:rsidR="007F2452" w:rsidRPr="007F2452" w:rsidRDefault="007F2452" w:rsidP="00364859">
            <w:pPr>
              <w:pStyle w:val="Prrafodelista"/>
              <w:ind w:left="0"/>
              <w:jc w:val="both"/>
              <w:rPr>
                <w:color w:val="000000" w:themeColor="text1"/>
                <w:sz w:val="22"/>
                <w:szCs w:val="22"/>
                <w:lang w:val="en-US"/>
              </w:rPr>
            </w:pPr>
            <w:r>
              <w:rPr>
                <w:color w:val="000000" w:themeColor="text1"/>
                <w:sz w:val="22"/>
                <w:szCs w:val="22"/>
                <w:lang w:val="en-US"/>
              </w:rPr>
              <w:t>6</w:t>
            </w:r>
          </w:p>
        </w:tc>
      </w:tr>
      <w:tr w:rsidR="007F2452" w14:paraId="73D41926" w14:textId="77777777" w:rsidTr="007F2452">
        <w:tc>
          <w:tcPr>
            <w:tcW w:w="4481" w:type="dxa"/>
          </w:tcPr>
          <w:p w14:paraId="32D0F176" w14:textId="4B014763" w:rsidR="007F2452" w:rsidRPr="007F2452" w:rsidRDefault="007F2452" w:rsidP="00364859">
            <w:pPr>
              <w:pStyle w:val="Prrafodelista"/>
              <w:ind w:left="0"/>
              <w:jc w:val="both"/>
              <w:rPr>
                <w:color w:val="000000" w:themeColor="text1"/>
                <w:sz w:val="22"/>
                <w:szCs w:val="22"/>
                <w:lang w:val="en-US"/>
              </w:rPr>
            </w:pPr>
            <w:r>
              <w:rPr>
                <w:color w:val="000000" w:themeColor="text1"/>
                <w:sz w:val="22"/>
                <w:szCs w:val="22"/>
                <w:lang w:val="en-US"/>
              </w:rPr>
              <w:t>8</w:t>
            </w:r>
          </w:p>
        </w:tc>
        <w:tc>
          <w:tcPr>
            <w:tcW w:w="4505" w:type="dxa"/>
          </w:tcPr>
          <w:p w14:paraId="14CC11D0" w14:textId="79FBD60C" w:rsidR="007F2452" w:rsidRPr="007F2452" w:rsidRDefault="007F2452" w:rsidP="00364859">
            <w:pPr>
              <w:pStyle w:val="Prrafodelista"/>
              <w:ind w:left="0"/>
              <w:jc w:val="both"/>
              <w:rPr>
                <w:color w:val="000000" w:themeColor="text1"/>
                <w:sz w:val="22"/>
                <w:szCs w:val="22"/>
                <w:lang w:val="en-US"/>
              </w:rPr>
            </w:pPr>
            <w:r>
              <w:rPr>
                <w:color w:val="000000" w:themeColor="text1"/>
                <w:sz w:val="22"/>
                <w:szCs w:val="22"/>
                <w:lang w:val="en-US"/>
              </w:rPr>
              <w:t>5</w:t>
            </w:r>
          </w:p>
        </w:tc>
      </w:tr>
      <w:tr w:rsidR="007F2452" w14:paraId="6824FB26" w14:textId="77777777" w:rsidTr="007F2452">
        <w:tc>
          <w:tcPr>
            <w:tcW w:w="4481" w:type="dxa"/>
          </w:tcPr>
          <w:p w14:paraId="2AD5B6AD" w14:textId="0B1C7EEE" w:rsidR="007F2452" w:rsidRPr="007F2452" w:rsidRDefault="007F2452" w:rsidP="00364859">
            <w:pPr>
              <w:pStyle w:val="Prrafodelista"/>
              <w:ind w:left="0"/>
              <w:jc w:val="both"/>
              <w:rPr>
                <w:color w:val="000000" w:themeColor="text1"/>
                <w:sz w:val="22"/>
                <w:szCs w:val="22"/>
                <w:lang w:val="en-US"/>
              </w:rPr>
            </w:pPr>
            <w:r>
              <w:rPr>
                <w:color w:val="000000" w:themeColor="text1"/>
                <w:sz w:val="22"/>
                <w:szCs w:val="22"/>
                <w:lang w:val="en-US"/>
              </w:rPr>
              <w:t>9</w:t>
            </w:r>
          </w:p>
        </w:tc>
        <w:tc>
          <w:tcPr>
            <w:tcW w:w="4505" w:type="dxa"/>
          </w:tcPr>
          <w:p w14:paraId="63CDC5AA" w14:textId="5D9EFFF0" w:rsidR="007F2452" w:rsidRPr="007F2452" w:rsidRDefault="007F2452" w:rsidP="00364859">
            <w:pPr>
              <w:pStyle w:val="Prrafodelista"/>
              <w:ind w:left="0"/>
              <w:jc w:val="both"/>
              <w:rPr>
                <w:color w:val="000000" w:themeColor="text1"/>
                <w:sz w:val="22"/>
                <w:szCs w:val="22"/>
                <w:lang w:val="en-US"/>
              </w:rPr>
            </w:pPr>
            <w:r>
              <w:rPr>
                <w:color w:val="000000" w:themeColor="text1"/>
                <w:sz w:val="22"/>
                <w:szCs w:val="22"/>
                <w:lang w:val="en-US"/>
              </w:rPr>
              <w:t>10</w:t>
            </w:r>
          </w:p>
        </w:tc>
      </w:tr>
      <w:tr w:rsidR="007F2452" w14:paraId="285287C6" w14:textId="77777777" w:rsidTr="007F2452">
        <w:tc>
          <w:tcPr>
            <w:tcW w:w="4481" w:type="dxa"/>
          </w:tcPr>
          <w:p w14:paraId="6DC3CC53" w14:textId="6E96CEC0" w:rsidR="007F2452" w:rsidRPr="007F2452" w:rsidRDefault="007F2452" w:rsidP="00364859">
            <w:pPr>
              <w:pStyle w:val="Prrafodelista"/>
              <w:ind w:left="0"/>
              <w:jc w:val="both"/>
              <w:rPr>
                <w:color w:val="000000" w:themeColor="text1"/>
                <w:sz w:val="22"/>
                <w:szCs w:val="22"/>
                <w:lang w:val="en-US"/>
              </w:rPr>
            </w:pPr>
            <w:r>
              <w:rPr>
                <w:color w:val="000000" w:themeColor="text1"/>
                <w:sz w:val="22"/>
                <w:szCs w:val="22"/>
                <w:lang w:val="en-US"/>
              </w:rPr>
              <w:t>10</w:t>
            </w:r>
          </w:p>
        </w:tc>
        <w:tc>
          <w:tcPr>
            <w:tcW w:w="4505" w:type="dxa"/>
          </w:tcPr>
          <w:p w14:paraId="0B827F19" w14:textId="64558F42" w:rsidR="007F2452" w:rsidRPr="007F2452" w:rsidRDefault="007F2452" w:rsidP="00364859">
            <w:pPr>
              <w:pStyle w:val="Prrafodelista"/>
              <w:ind w:left="0"/>
              <w:jc w:val="both"/>
              <w:rPr>
                <w:color w:val="000000" w:themeColor="text1"/>
                <w:sz w:val="22"/>
                <w:szCs w:val="22"/>
                <w:lang w:val="en-US"/>
              </w:rPr>
            </w:pPr>
            <w:r>
              <w:rPr>
                <w:color w:val="000000" w:themeColor="text1"/>
                <w:sz w:val="22"/>
                <w:szCs w:val="22"/>
                <w:lang w:val="en-US"/>
              </w:rPr>
              <w:t>23</w:t>
            </w:r>
          </w:p>
        </w:tc>
      </w:tr>
      <w:tr w:rsidR="007F2452" w14:paraId="3EA53A16" w14:textId="77777777" w:rsidTr="007F2452">
        <w:tc>
          <w:tcPr>
            <w:tcW w:w="4481" w:type="dxa"/>
          </w:tcPr>
          <w:p w14:paraId="012F786C" w14:textId="435AF17B" w:rsidR="007F2452" w:rsidRPr="007F2452" w:rsidRDefault="007F2452" w:rsidP="00364859">
            <w:pPr>
              <w:pStyle w:val="Prrafodelista"/>
              <w:ind w:left="0"/>
              <w:jc w:val="both"/>
              <w:rPr>
                <w:color w:val="000000" w:themeColor="text1"/>
                <w:sz w:val="22"/>
                <w:szCs w:val="22"/>
                <w:lang w:val="en-US"/>
              </w:rPr>
            </w:pPr>
            <w:r>
              <w:rPr>
                <w:color w:val="000000" w:themeColor="text1"/>
                <w:sz w:val="22"/>
                <w:szCs w:val="22"/>
                <w:lang w:val="en-US"/>
              </w:rPr>
              <w:t>11</w:t>
            </w:r>
          </w:p>
        </w:tc>
        <w:tc>
          <w:tcPr>
            <w:tcW w:w="4505" w:type="dxa"/>
          </w:tcPr>
          <w:p w14:paraId="152B7146" w14:textId="790E67A0" w:rsidR="007F2452" w:rsidRPr="007F2452" w:rsidRDefault="007F2452" w:rsidP="00364859">
            <w:pPr>
              <w:pStyle w:val="Prrafodelista"/>
              <w:ind w:left="0"/>
              <w:jc w:val="both"/>
              <w:rPr>
                <w:color w:val="000000" w:themeColor="text1"/>
                <w:sz w:val="22"/>
                <w:szCs w:val="22"/>
                <w:lang w:val="en-US"/>
              </w:rPr>
            </w:pPr>
            <w:r>
              <w:rPr>
                <w:color w:val="000000" w:themeColor="text1"/>
                <w:sz w:val="22"/>
                <w:szCs w:val="22"/>
                <w:lang w:val="en-US"/>
              </w:rPr>
              <w:t>40</w:t>
            </w:r>
          </w:p>
        </w:tc>
      </w:tr>
      <w:tr w:rsidR="007F2452" w14:paraId="0502A4F2" w14:textId="77777777" w:rsidTr="007F2452">
        <w:tc>
          <w:tcPr>
            <w:tcW w:w="4481" w:type="dxa"/>
          </w:tcPr>
          <w:p w14:paraId="63B2310C" w14:textId="6E8B1279" w:rsidR="007F2452" w:rsidRPr="007F2452" w:rsidRDefault="007F2452" w:rsidP="00364859">
            <w:pPr>
              <w:pStyle w:val="Prrafodelista"/>
              <w:ind w:left="0"/>
              <w:jc w:val="both"/>
              <w:rPr>
                <w:color w:val="000000" w:themeColor="text1"/>
                <w:sz w:val="22"/>
                <w:szCs w:val="22"/>
                <w:lang w:val="en-US"/>
              </w:rPr>
            </w:pPr>
            <w:r>
              <w:rPr>
                <w:color w:val="000000" w:themeColor="text1"/>
                <w:sz w:val="22"/>
                <w:szCs w:val="22"/>
                <w:lang w:val="en-US"/>
              </w:rPr>
              <w:t>12</w:t>
            </w:r>
          </w:p>
        </w:tc>
        <w:tc>
          <w:tcPr>
            <w:tcW w:w="4505" w:type="dxa"/>
          </w:tcPr>
          <w:p w14:paraId="461093CB" w14:textId="03806900" w:rsidR="007F2452" w:rsidRPr="007F2452" w:rsidRDefault="007F2452" w:rsidP="00364859">
            <w:pPr>
              <w:pStyle w:val="Prrafodelista"/>
              <w:ind w:left="0"/>
              <w:jc w:val="both"/>
              <w:rPr>
                <w:color w:val="000000" w:themeColor="text1"/>
                <w:sz w:val="22"/>
                <w:szCs w:val="22"/>
                <w:lang w:val="en-US"/>
              </w:rPr>
            </w:pPr>
            <w:r>
              <w:rPr>
                <w:color w:val="000000" w:themeColor="text1"/>
                <w:sz w:val="22"/>
                <w:szCs w:val="22"/>
                <w:lang w:val="en-US"/>
              </w:rPr>
              <w:t>97</w:t>
            </w:r>
          </w:p>
        </w:tc>
      </w:tr>
      <w:tr w:rsidR="007F2452" w14:paraId="7D49D5D8" w14:textId="77777777" w:rsidTr="007F2452">
        <w:tc>
          <w:tcPr>
            <w:tcW w:w="4481" w:type="dxa"/>
          </w:tcPr>
          <w:p w14:paraId="517E955B" w14:textId="00587F09" w:rsidR="007F2452" w:rsidRPr="007F2452" w:rsidRDefault="007F2452" w:rsidP="00364859">
            <w:pPr>
              <w:pStyle w:val="Prrafodelista"/>
              <w:ind w:left="0"/>
              <w:jc w:val="both"/>
              <w:rPr>
                <w:color w:val="000000" w:themeColor="text1"/>
                <w:sz w:val="22"/>
                <w:szCs w:val="22"/>
                <w:lang w:val="en-US"/>
              </w:rPr>
            </w:pPr>
            <w:r>
              <w:rPr>
                <w:color w:val="000000" w:themeColor="text1"/>
                <w:sz w:val="22"/>
                <w:szCs w:val="22"/>
                <w:lang w:val="en-US"/>
              </w:rPr>
              <w:t>13</w:t>
            </w:r>
          </w:p>
        </w:tc>
        <w:tc>
          <w:tcPr>
            <w:tcW w:w="4505" w:type="dxa"/>
          </w:tcPr>
          <w:p w14:paraId="00349BCE" w14:textId="0E88ACA9" w:rsidR="007F2452" w:rsidRPr="007F2452" w:rsidRDefault="007F2452" w:rsidP="00364859">
            <w:pPr>
              <w:pStyle w:val="Prrafodelista"/>
              <w:ind w:left="0"/>
              <w:jc w:val="both"/>
              <w:rPr>
                <w:color w:val="000000" w:themeColor="text1"/>
                <w:sz w:val="22"/>
                <w:szCs w:val="22"/>
                <w:lang w:val="en-US"/>
              </w:rPr>
            </w:pPr>
            <w:r>
              <w:rPr>
                <w:color w:val="000000" w:themeColor="text1"/>
                <w:sz w:val="22"/>
                <w:szCs w:val="22"/>
                <w:lang w:val="en-US"/>
              </w:rPr>
              <w:t>595</w:t>
            </w:r>
          </w:p>
        </w:tc>
      </w:tr>
      <w:tr w:rsidR="007F2452" w14:paraId="7F23FA2D" w14:textId="77777777" w:rsidTr="007F2452">
        <w:tc>
          <w:tcPr>
            <w:tcW w:w="4481" w:type="dxa"/>
          </w:tcPr>
          <w:p w14:paraId="149DBF87" w14:textId="6297F50E" w:rsidR="007F2452" w:rsidRPr="007F2452" w:rsidRDefault="007F2452" w:rsidP="00364859">
            <w:pPr>
              <w:pStyle w:val="Prrafodelista"/>
              <w:ind w:left="0"/>
              <w:jc w:val="both"/>
              <w:rPr>
                <w:color w:val="000000" w:themeColor="text1"/>
                <w:sz w:val="22"/>
                <w:szCs w:val="22"/>
                <w:lang w:val="en-US"/>
              </w:rPr>
            </w:pPr>
            <w:r>
              <w:rPr>
                <w:color w:val="000000" w:themeColor="text1"/>
                <w:sz w:val="22"/>
                <w:szCs w:val="22"/>
                <w:lang w:val="en-US"/>
              </w:rPr>
              <w:t>14</w:t>
            </w:r>
          </w:p>
        </w:tc>
        <w:tc>
          <w:tcPr>
            <w:tcW w:w="4505" w:type="dxa"/>
          </w:tcPr>
          <w:p w14:paraId="02C949E1" w14:textId="0FEF2D60" w:rsidR="007F2452" w:rsidRPr="007F2452" w:rsidRDefault="007F2452" w:rsidP="00364859">
            <w:pPr>
              <w:pStyle w:val="Prrafodelista"/>
              <w:ind w:left="0"/>
              <w:jc w:val="both"/>
              <w:rPr>
                <w:color w:val="000000" w:themeColor="text1"/>
                <w:sz w:val="22"/>
                <w:szCs w:val="22"/>
                <w:lang w:val="en-US"/>
              </w:rPr>
            </w:pPr>
            <w:r>
              <w:rPr>
                <w:color w:val="000000" w:themeColor="text1"/>
                <w:sz w:val="22"/>
                <w:szCs w:val="22"/>
                <w:lang w:val="en-US"/>
              </w:rPr>
              <w:t>2572</w:t>
            </w:r>
          </w:p>
        </w:tc>
      </w:tr>
      <w:tr w:rsidR="007F2452" w14:paraId="30F907F1" w14:textId="77777777" w:rsidTr="007F2452">
        <w:tc>
          <w:tcPr>
            <w:tcW w:w="4481" w:type="dxa"/>
          </w:tcPr>
          <w:p w14:paraId="22418E75" w14:textId="10EAA106" w:rsidR="007F2452" w:rsidRPr="007F2452" w:rsidRDefault="007F2452" w:rsidP="00364859">
            <w:pPr>
              <w:pStyle w:val="Prrafodelista"/>
              <w:ind w:left="0"/>
              <w:jc w:val="both"/>
              <w:rPr>
                <w:color w:val="000000" w:themeColor="text1"/>
                <w:sz w:val="22"/>
                <w:szCs w:val="22"/>
                <w:lang w:val="en-US"/>
              </w:rPr>
            </w:pPr>
            <w:r>
              <w:rPr>
                <w:color w:val="000000" w:themeColor="text1"/>
                <w:sz w:val="22"/>
                <w:szCs w:val="22"/>
                <w:lang w:val="en-US"/>
              </w:rPr>
              <w:t>15</w:t>
            </w:r>
          </w:p>
        </w:tc>
        <w:tc>
          <w:tcPr>
            <w:tcW w:w="4505" w:type="dxa"/>
          </w:tcPr>
          <w:p w14:paraId="4802DD85" w14:textId="4A8A2EF3" w:rsidR="007F2452" w:rsidRPr="007F2452" w:rsidRDefault="007F2452" w:rsidP="00364859">
            <w:pPr>
              <w:pStyle w:val="Prrafodelista"/>
              <w:ind w:left="0"/>
              <w:jc w:val="both"/>
              <w:rPr>
                <w:color w:val="000000" w:themeColor="text1"/>
                <w:sz w:val="22"/>
                <w:szCs w:val="22"/>
                <w:lang w:val="en-US"/>
              </w:rPr>
            </w:pPr>
            <w:r>
              <w:rPr>
                <w:color w:val="000000" w:themeColor="text1"/>
                <w:sz w:val="22"/>
                <w:szCs w:val="22"/>
                <w:lang w:val="en-US"/>
              </w:rPr>
              <w:t>14838</w:t>
            </w:r>
          </w:p>
        </w:tc>
      </w:tr>
      <w:tr w:rsidR="007F2452" w14:paraId="4EBF4871" w14:textId="77777777" w:rsidTr="007F2452">
        <w:tc>
          <w:tcPr>
            <w:tcW w:w="4481" w:type="dxa"/>
          </w:tcPr>
          <w:p w14:paraId="5CB26D1C" w14:textId="15F2E4E9" w:rsidR="007F2452" w:rsidRPr="007F2452" w:rsidRDefault="007F2452" w:rsidP="00364859">
            <w:pPr>
              <w:pStyle w:val="Prrafodelista"/>
              <w:ind w:left="0"/>
              <w:jc w:val="both"/>
              <w:rPr>
                <w:color w:val="000000" w:themeColor="text1"/>
                <w:sz w:val="22"/>
                <w:szCs w:val="22"/>
                <w:lang w:val="en-US"/>
              </w:rPr>
            </w:pPr>
            <w:r>
              <w:rPr>
                <w:color w:val="000000" w:themeColor="text1"/>
                <w:sz w:val="22"/>
                <w:szCs w:val="22"/>
                <w:lang w:val="en-US"/>
              </w:rPr>
              <w:t>16</w:t>
            </w:r>
          </w:p>
        </w:tc>
        <w:tc>
          <w:tcPr>
            <w:tcW w:w="4505" w:type="dxa"/>
          </w:tcPr>
          <w:p w14:paraId="4410ACBB" w14:textId="09721E64" w:rsidR="007F2452" w:rsidRPr="007F2452" w:rsidRDefault="007F2452" w:rsidP="00364859">
            <w:pPr>
              <w:pStyle w:val="Prrafodelista"/>
              <w:ind w:left="0"/>
              <w:jc w:val="both"/>
              <w:rPr>
                <w:color w:val="000000" w:themeColor="text1"/>
                <w:sz w:val="22"/>
                <w:szCs w:val="22"/>
                <w:lang w:val="en-US"/>
              </w:rPr>
            </w:pPr>
            <w:r>
              <w:rPr>
                <w:color w:val="000000" w:themeColor="text1"/>
                <w:sz w:val="22"/>
                <w:szCs w:val="22"/>
                <w:lang w:val="en-US"/>
              </w:rPr>
              <w:t>110974</w:t>
            </w:r>
          </w:p>
        </w:tc>
      </w:tr>
      <w:tr w:rsidR="007F2452" w14:paraId="78E5E227" w14:textId="77777777" w:rsidTr="007F2452">
        <w:tc>
          <w:tcPr>
            <w:tcW w:w="4481" w:type="dxa"/>
          </w:tcPr>
          <w:p w14:paraId="1B4AEDF8" w14:textId="38229231" w:rsidR="007F2452" w:rsidRPr="007F2452" w:rsidRDefault="007F2452" w:rsidP="00364859">
            <w:pPr>
              <w:pStyle w:val="Prrafodelista"/>
              <w:ind w:left="0"/>
              <w:jc w:val="both"/>
              <w:rPr>
                <w:color w:val="000000" w:themeColor="text1"/>
                <w:sz w:val="22"/>
                <w:szCs w:val="22"/>
                <w:lang w:val="en-US"/>
              </w:rPr>
            </w:pPr>
            <w:r>
              <w:rPr>
                <w:color w:val="000000" w:themeColor="text1"/>
                <w:sz w:val="22"/>
                <w:szCs w:val="22"/>
                <w:lang w:val="en-US"/>
              </w:rPr>
              <w:t>17</w:t>
            </w:r>
          </w:p>
        </w:tc>
        <w:tc>
          <w:tcPr>
            <w:tcW w:w="4505" w:type="dxa"/>
          </w:tcPr>
          <w:p w14:paraId="2498118C" w14:textId="39BF2EB3" w:rsidR="007F2452" w:rsidRPr="007F2452" w:rsidRDefault="007F2452" w:rsidP="00364859">
            <w:pPr>
              <w:pStyle w:val="Prrafodelista"/>
              <w:ind w:left="0"/>
              <w:jc w:val="both"/>
              <w:rPr>
                <w:color w:val="000000" w:themeColor="text1"/>
                <w:sz w:val="22"/>
                <w:szCs w:val="22"/>
                <w:lang w:val="en-US"/>
              </w:rPr>
            </w:pPr>
            <w:r>
              <w:rPr>
                <w:color w:val="000000" w:themeColor="text1"/>
                <w:sz w:val="22"/>
                <w:szCs w:val="22"/>
                <w:lang w:val="en-US"/>
              </w:rPr>
              <w:t>724601</w:t>
            </w:r>
          </w:p>
        </w:tc>
      </w:tr>
    </w:tbl>
    <w:p w14:paraId="5B57782E" w14:textId="1CA86E9E" w:rsidR="00364859" w:rsidRPr="006A4330" w:rsidRDefault="00364859" w:rsidP="00364859">
      <w:pPr>
        <w:pStyle w:val="Prrafodelista"/>
        <w:ind w:left="360"/>
        <w:jc w:val="both"/>
        <w:rPr>
          <w:b/>
          <w:bCs/>
          <w:color w:val="002060"/>
          <w:sz w:val="22"/>
          <w:szCs w:val="22"/>
          <w:lang w:val="en-US"/>
        </w:rPr>
      </w:pPr>
    </w:p>
    <w:p w14:paraId="59AC2635" w14:textId="5E5B75FE" w:rsidR="00364859" w:rsidRPr="004D6476" w:rsidRDefault="00364859" w:rsidP="004D6476">
      <w:pPr>
        <w:pStyle w:val="Prrafodelista"/>
        <w:ind w:left="360"/>
        <w:jc w:val="both"/>
        <w:rPr>
          <w:color w:val="000000" w:themeColor="text1"/>
          <w:sz w:val="22"/>
          <w:szCs w:val="22"/>
          <w:lang w:val="en-US"/>
        </w:rPr>
      </w:pPr>
      <w:r w:rsidRPr="006A4330">
        <w:rPr>
          <w:b/>
          <w:bCs/>
          <w:color w:val="002060"/>
          <w:sz w:val="22"/>
          <w:szCs w:val="22"/>
          <w:lang w:val="en-US"/>
        </w:rPr>
        <w:t>3.4</w:t>
      </w:r>
      <w:r w:rsidR="007F2452">
        <w:rPr>
          <w:b/>
          <w:bCs/>
          <w:color w:val="002060"/>
          <w:sz w:val="22"/>
          <w:szCs w:val="22"/>
          <w:lang w:val="en-US"/>
        </w:rPr>
        <w:t xml:space="preserve"> </w:t>
      </w:r>
      <w:r w:rsidR="007F2452" w:rsidRPr="004D6476">
        <w:rPr>
          <w:color w:val="000000" w:themeColor="text1"/>
          <w:sz w:val="22"/>
          <w:szCs w:val="22"/>
          <w:lang w:val="en-US"/>
        </w:rPr>
        <w:t xml:space="preserve">To problems </w:t>
      </w:r>
      <w:r w:rsidR="004D6476" w:rsidRPr="004D6476">
        <w:rPr>
          <w:color w:val="000000" w:themeColor="text1"/>
          <w:sz w:val="22"/>
          <w:szCs w:val="22"/>
          <w:lang w:val="en-US"/>
        </w:rPr>
        <w:t>where the objective is to find the shortest path, the DFS algorithm will be better because it visits the graph without stop in every node. But if you want to visit the nodes in an orderly way, the most convenient algorithm will be BFS.</w:t>
      </w:r>
    </w:p>
    <w:p w14:paraId="399AFB54" w14:textId="226589CB" w:rsidR="004D6476" w:rsidRDefault="004D6476" w:rsidP="00364859">
      <w:pPr>
        <w:pStyle w:val="Prrafodelista"/>
        <w:ind w:left="360"/>
        <w:jc w:val="both"/>
        <w:rPr>
          <w:b/>
          <w:bCs/>
          <w:color w:val="002060"/>
          <w:sz w:val="22"/>
          <w:szCs w:val="22"/>
          <w:lang w:val="en-US"/>
        </w:rPr>
      </w:pPr>
      <w:r>
        <w:rPr>
          <w:b/>
          <w:bCs/>
          <w:color w:val="002060"/>
          <w:sz w:val="22"/>
          <w:szCs w:val="22"/>
          <w:lang w:val="en-US"/>
        </w:rPr>
        <w:t xml:space="preserve">3.7 </w:t>
      </w:r>
      <w:r w:rsidRPr="00E75775">
        <w:rPr>
          <w:color w:val="000000" w:themeColor="text1"/>
          <w:sz w:val="22"/>
          <w:szCs w:val="22"/>
          <w:lang w:val="en-US"/>
        </w:rPr>
        <w:t>The variable N represents the quantity of nodes</w:t>
      </w:r>
    </w:p>
    <w:p w14:paraId="309011A6" w14:textId="748869DA" w:rsidR="004D6476" w:rsidRDefault="004D6476" w:rsidP="00364859">
      <w:pPr>
        <w:pStyle w:val="Prrafodelista"/>
        <w:ind w:left="360"/>
        <w:jc w:val="both"/>
        <w:rPr>
          <w:rFonts w:eastAsiaTheme="minorHAnsi"/>
          <w:color w:val="000000" w:themeColor="text1"/>
          <w:sz w:val="22"/>
          <w:szCs w:val="22"/>
          <w:lang w:val="en-US" w:eastAsia="en-US"/>
        </w:rPr>
      </w:pPr>
      <w:r>
        <w:rPr>
          <w:b/>
          <w:bCs/>
          <w:color w:val="002060"/>
          <w:sz w:val="22"/>
          <w:szCs w:val="22"/>
          <w:lang w:val="en-US"/>
        </w:rPr>
        <w:t>3.8</w:t>
      </w:r>
      <w:r w:rsidR="00E75775">
        <w:rPr>
          <w:b/>
          <w:bCs/>
          <w:color w:val="002060"/>
          <w:sz w:val="22"/>
          <w:szCs w:val="22"/>
          <w:lang w:val="en-US"/>
        </w:rPr>
        <w:t xml:space="preserve"> </w:t>
      </w:r>
      <w:r w:rsidR="0043251C" w:rsidRPr="0043251C">
        <w:rPr>
          <w:rFonts w:eastAsiaTheme="minorHAnsi"/>
          <w:color w:val="000000" w:themeColor="text1"/>
          <w:sz w:val="22"/>
          <w:szCs w:val="22"/>
          <w:lang w:val="en-US" w:eastAsia="en-US"/>
        </w:rPr>
        <w:t xml:space="preserve">For this problem we implemented the </w:t>
      </w:r>
      <w:r w:rsidR="0043251C">
        <w:rPr>
          <w:rFonts w:eastAsiaTheme="minorHAnsi"/>
          <w:color w:val="000000" w:themeColor="text1"/>
          <w:sz w:val="22"/>
          <w:szCs w:val="22"/>
          <w:lang w:val="en-US" w:eastAsia="en-US"/>
        </w:rPr>
        <w:t>DFS</w:t>
      </w:r>
      <w:r w:rsidR="0043251C" w:rsidRPr="0043251C">
        <w:rPr>
          <w:rFonts w:eastAsiaTheme="minorHAnsi"/>
          <w:color w:val="000000" w:themeColor="text1"/>
          <w:sz w:val="22"/>
          <w:szCs w:val="22"/>
          <w:lang w:val="en-US" w:eastAsia="en-US"/>
        </w:rPr>
        <w:t xml:space="preserve"> </w:t>
      </w:r>
      <w:r w:rsidR="0043251C" w:rsidRPr="0043251C">
        <w:rPr>
          <w:rFonts w:eastAsiaTheme="minorHAnsi"/>
          <w:color w:val="000000" w:themeColor="text1"/>
          <w:sz w:val="22"/>
          <w:szCs w:val="22"/>
          <w:lang w:val="en-US" w:eastAsia="en-US"/>
        </w:rPr>
        <w:t>algorithm,</w:t>
      </w:r>
      <w:r w:rsidR="0043251C" w:rsidRPr="0043251C">
        <w:rPr>
          <w:rFonts w:eastAsiaTheme="minorHAnsi"/>
          <w:color w:val="000000" w:themeColor="text1"/>
          <w:sz w:val="22"/>
          <w:szCs w:val="22"/>
          <w:lang w:val="en-US" w:eastAsia="en-US"/>
        </w:rPr>
        <w:t xml:space="preserve"> with the objective of know the shortest path. </w:t>
      </w:r>
      <w:r w:rsidR="0043251C">
        <w:rPr>
          <w:rFonts w:eastAsiaTheme="minorHAnsi"/>
          <w:color w:val="000000" w:themeColor="text1"/>
          <w:sz w:val="22"/>
          <w:szCs w:val="22"/>
          <w:lang w:val="en-US" w:eastAsia="en-US"/>
        </w:rPr>
        <w:t>T</w:t>
      </w:r>
      <w:r w:rsidR="0043251C" w:rsidRPr="0043251C">
        <w:rPr>
          <w:rFonts w:eastAsiaTheme="minorHAnsi"/>
          <w:color w:val="000000" w:themeColor="text1"/>
          <w:sz w:val="22"/>
          <w:szCs w:val="22"/>
          <w:lang w:val="en-US" w:eastAsia="en-US"/>
        </w:rPr>
        <w:t xml:space="preserve">his algorithm works in an efficient way because it </w:t>
      </w:r>
      <w:r w:rsidR="003A71BD" w:rsidRPr="0043251C">
        <w:rPr>
          <w:rFonts w:eastAsiaTheme="minorHAnsi"/>
          <w:color w:val="000000" w:themeColor="text1"/>
          <w:sz w:val="22"/>
          <w:szCs w:val="22"/>
          <w:lang w:val="en-US" w:eastAsia="en-US"/>
        </w:rPr>
        <w:t>avoids</w:t>
      </w:r>
      <w:r w:rsidR="0043251C" w:rsidRPr="0043251C">
        <w:rPr>
          <w:rFonts w:eastAsiaTheme="minorHAnsi"/>
          <w:color w:val="000000" w:themeColor="text1"/>
          <w:sz w:val="22"/>
          <w:szCs w:val="22"/>
          <w:lang w:val="en-US" w:eastAsia="en-US"/>
        </w:rPr>
        <w:t xml:space="preserve"> exploring a node that might </w:t>
      </w:r>
      <w:r w:rsidR="003A71BD" w:rsidRPr="0043251C">
        <w:rPr>
          <w:rFonts w:eastAsiaTheme="minorHAnsi"/>
          <w:color w:val="000000" w:themeColor="text1"/>
          <w:sz w:val="22"/>
          <w:szCs w:val="22"/>
          <w:lang w:val="en-US" w:eastAsia="en-US"/>
        </w:rPr>
        <w:t>not be</w:t>
      </w:r>
      <w:r w:rsidR="0043251C" w:rsidRPr="0043251C">
        <w:rPr>
          <w:rFonts w:eastAsiaTheme="minorHAnsi"/>
          <w:color w:val="000000" w:themeColor="text1"/>
          <w:sz w:val="22"/>
          <w:szCs w:val="22"/>
          <w:lang w:val="en-US" w:eastAsia="en-US"/>
        </w:rPr>
        <w:t xml:space="preserve"> relevant to the lowest cost</w:t>
      </w:r>
      <w:r w:rsidR="0043251C">
        <w:rPr>
          <w:rFonts w:eastAsiaTheme="minorHAnsi"/>
          <w:color w:val="000000" w:themeColor="text1"/>
          <w:sz w:val="22"/>
          <w:szCs w:val="22"/>
          <w:lang w:val="en-US" w:eastAsia="en-US"/>
        </w:rPr>
        <w:t>.</w:t>
      </w:r>
    </w:p>
    <w:p w14:paraId="5FE91D99" w14:textId="266D1417" w:rsidR="0043251C" w:rsidRPr="003A71BD" w:rsidRDefault="0043251C" w:rsidP="00364859">
      <w:pPr>
        <w:pStyle w:val="Prrafodelista"/>
        <w:ind w:left="360"/>
        <w:jc w:val="both"/>
        <w:rPr>
          <w:color w:val="000000" w:themeColor="text1"/>
          <w:sz w:val="22"/>
          <w:szCs w:val="22"/>
          <w:lang w:val="en-US"/>
        </w:rPr>
      </w:pPr>
      <w:r w:rsidRPr="003A71BD">
        <w:rPr>
          <w:color w:val="000000" w:themeColor="text1"/>
          <w:sz w:val="22"/>
          <w:szCs w:val="22"/>
          <w:lang w:val="en-US"/>
        </w:rPr>
        <w:lastRenderedPageBreak/>
        <w:t xml:space="preserve">The DFS compares the nodes and choose the </w:t>
      </w:r>
      <w:r w:rsidR="003A71BD" w:rsidRPr="003A71BD">
        <w:rPr>
          <w:color w:val="000000" w:themeColor="text1"/>
          <w:sz w:val="22"/>
          <w:szCs w:val="22"/>
          <w:lang w:val="en-US"/>
        </w:rPr>
        <w:t>shortest one returns the solution</w:t>
      </w:r>
      <w:r w:rsidR="003A71BD">
        <w:rPr>
          <w:color w:val="000000" w:themeColor="text1"/>
          <w:sz w:val="22"/>
          <w:szCs w:val="22"/>
          <w:lang w:val="en-US"/>
        </w:rPr>
        <w:t>.</w:t>
      </w:r>
    </w:p>
    <w:p w14:paraId="4427C063" w14:textId="77777777" w:rsidR="00AD0558" w:rsidRPr="006A4330" w:rsidRDefault="00AD0558" w:rsidP="00AD0558">
      <w:pPr>
        <w:ind w:left="720"/>
        <w:jc w:val="both"/>
        <w:rPr>
          <w:b/>
          <w:bCs/>
          <w:i/>
          <w:szCs w:val="24"/>
          <w:lang w:val="en-US"/>
        </w:rPr>
      </w:pPr>
    </w:p>
    <w:p w14:paraId="295883F8" w14:textId="77777777" w:rsidR="00AD0558" w:rsidRPr="006A4330" w:rsidRDefault="00AD0558" w:rsidP="00AD0558">
      <w:pPr>
        <w:jc w:val="both"/>
        <w:rPr>
          <w:lang w:val="en-US"/>
        </w:rPr>
      </w:pPr>
      <w:r w:rsidRPr="006A4330">
        <w:rPr>
          <w:b/>
          <w:bCs/>
          <w:i/>
          <w:color w:val="002060"/>
          <w:szCs w:val="24"/>
          <w:lang w:val="en-US"/>
        </w:rPr>
        <w:t>4)</w:t>
      </w:r>
      <w:r w:rsidRPr="006A4330">
        <w:rPr>
          <w:b/>
          <w:bCs/>
          <w:i/>
          <w:szCs w:val="24"/>
          <w:lang w:val="en-US"/>
        </w:rPr>
        <w:t xml:space="preserve"> Practice for midterms</w:t>
      </w:r>
    </w:p>
    <w:p w14:paraId="43CB990F" w14:textId="77777777" w:rsidR="00AD0558" w:rsidRPr="006A4330" w:rsidRDefault="00AD0558" w:rsidP="00AD0558">
      <w:pPr>
        <w:jc w:val="both"/>
        <w:rPr>
          <w:b/>
          <w:bCs/>
          <w:i/>
          <w:szCs w:val="24"/>
          <w:lang w:val="en-US"/>
        </w:rPr>
      </w:pPr>
    </w:p>
    <w:p w14:paraId="0DC3FA85" w14:textId="1AFD5C03" w:rsidR="00364859" w:rsidRDefault="004D6476" w:rsidP="00364859">
      <w:pPr>
        <w:pStyle w:val="Prrafodelista"/>
        <w:numPr>
          <w:ilvl w:val="1"/>
          <w:numId w:val="19"/>
        </w:numPr>
        <w:jc w:val="both"/>
        <w:rPr>
          <w:sz w:val="22"/>
          <w:szCs w:val="22"/>
          <w:lang w:val="en-US"/>
        </w:rPr>
      </w:pPr>
      <w:r>
        <w:rPr>
          <w:sz w:val="22"/>
          <w:szCs w:val="22"/>
          <w:lang w:val="en-US"/>
        </w:rPr>
        <w:t xml:space="preserve"> </w:t>
      </w:r>
    </w:p>
    <w:p w14:paraId="04BF8DD9" w14:textId="25E315DA" w:rsidR="004D6476" w:rsidRDefault="004D6476" w:rsidP="004D6476">
      <w:pPr>
        <w:pStyle w:val="Prrafodelista"/>
        <w:jc w:val="both"/>
        <w:rPr>
          <w:sz w:val="22"/>
          <w:szCs w:val="22"/>
          <w:lang w:val="en-US"/>
        </w:rPr>
      </w:pPr>
      <w:r>
        <w:rPr>
          <w:sz w:val="22"/>
          <w:szCs w:val="22"/>
          <w:lang w:val="en-US"/>
        </w:rPr>
        <w:t xml:space="preserve">1. int res= </w:t>
      </w:r>
      <w:proofErr w:type="spellStart"/>
      <w:r>
        <w:rPr>
          <w:sz w:val="22"/>
          <w:szCs w:val="22"/>
          <w:lang w:val="en-US"/>
        </w:rPr>
        <w:t>solucionar</w:t>
      </w:r>
      <w:proofErr w:type="spellEnd"/>
      <w:r>
        <w:rPr>
          <w:sz w:val="22"/>
          <w:szCs w:val="22"/>
          <w:lang w:val="en-US"/>
        </w:rPr>
        <w:t>(n-</w:t>
      </w:r>
      <w:proofErr w:type="spellStart"/>
      <w:proofErr w:type="gramStart"/>
      <w:r>
        <w:rPr>
          <w:sz w:val="22"/>
          <w:szCs w:val="22"/>
          <w:lang w:val="en-US"/>
        </w:rPr>
        <w:t>a,a</w:t>
      </w:r>
      <w:proofErr w:type="gramEnd"/>
      <w:r>
        <w:rPr>
          <w:sz w:val="22"/>
          <w:szCs w:val="22"/>
          <w:lang w:val="en-US"/>
        </w:rPr>
        <w:t>,b,c</w:t>
      </w:r>
      <w:proofErr w:type="spellEnd"/>
      <w:r>
        <w:rPr>
          <w:sz w:val="22"/>
          <w:szCs w:val="22"/>
          <w:lang w:val="en-US"/>
        </w:rPr>
        <w:t>);</w:t>
      </w:r>
    </w:p>
    <w:p w14:paraId="30D7DEAD" w14:textId="111CE85D" w:rsidR="004D6476" w:rsidRDefault="004D6476" w:rsidP="004D6476">
      <w:pPr>
        <w:pStyle w:val="Prrafodelista"/>
        <w:jc w:val="both"/>
        <w:rPr>
          <w:sz w:val="22"/>
          <w:szCs w:val="22"/>
          <w:lang w:val="en-US"/>
        </w:rPr>
      </w:pPr>
      <w:r>
        <w:rPr>
          <w:sz w:val="22"/>
          <w:szCs w:val="22"/>
          <w:lang w:val="en-US"/>
        </w:rPr>
        <w:t>2.res=</w:t>
      </w:r>
      <w:proofErr w:type="spellStart"/>
      <w:r>
        <w:rPr>
          <w:sz w:val="22"/>
          <w:szCs w:val="22"/>
          <w:lang w:val="en-US"/>
        </w:rPr>
        <w:t>Math.max</w:t>
      </w:r>
      <w:proofErr w:type="spellEnd"/>
      <w:r>
        <w:rPr>
          <w:sz w:val="22"/>
          <w:szCs w:val="22"/>
          <w:lang w:val="en-US"/>
        </w:rPr>
        <w:t>(</w:t>
      </w:r>
      <w:proofErr w:type="spellStart"/>
      <w:proofErr w:type="gramStart"/>
      <w:r>
        <w:rPr>
          <w:sz w:val="22"/>
          <w:szCs w:val="22"/>
          <w:lang w:val="en-US"/>
        </w:rPr>
        <w:t>res,solucionar</w:t>
      </w:r>
      <w:proofErr w:type="spellEnd"/>
      <w:proofErr w:type="gramEnd"/>
      <w:r>
        <w:rPr>
          <w:sz w:val="22"/>
          <w:szCs w:val="22"/>
          <w:lang w:val="en-US"/>
        </w:rPr>
        <w:t>(n-</w:t>
      </w:r>
      <w:proofErr w:type="spellStart"/>
      <w:r>
        <w:rPr>
          <w:sz w:val="22"/>
          <w:szCs w:val="22"/>
          <w:lang w:val="en-US"/>
        </w:rPr>
        <w:t>b,a,b</w:t>
      </w:r>
      <w:r w:rsidR="00E75775">
        <w:rPr>
          <w:sz w:val="22"/>
          <w:szCs w:val="22"/>
          <w:lang w:val="en-US"/>
        </w:rPr>
        <w:t>,</w:t>
      </w:r>
      <w:r>
        <w:rPr>
          <w:sz w:val="22"/>
          <w:szCs w:val="22"/>
          <w:lang w:val="en-US"/>
        </w:rPr>
        <w:t>c</w:t>
      </w:r>
      <w:proofErr w:type="spellEnd"/>
      <w:r>
        <w:rPr>
          <w:sz w:val="22"/>
          <w:szCs w:val="22"/>
          <w:lang w:val="en-US"/>
        </w:rPr>
        <w:t>)</w:t>
      </w:r>
    </w:p>
    <w:p w14:paraId="2ECB23EC" w14:textId="477FF48C" w:rsidR="004D6476" w:rsidRDefault="004D6476" w:rsidP="004D6476">
      <w:pPr>
        <w:pStyle w:val="Prrafodelista"/>
        <w:jc w:val="both"/>
        <w:rPr>
          <w:sz w:val="22"/>
          <w:szCs w:val="22"/>
          <w:lang w:val="en-US"/>
        </w:rPr>
      </w:pPr>
      <w:r>
        <w:rPr>
          <w:sz w:val="22"/>
          <w:szCs w:val="22"/>
          <w:lang w:val="en-US"/>
        </w:rPr>
        <w:t>3.</w:t>
      </w:r>
      <w:r w:rsidRPr="004D6476">
        <w:rPr>
          <w:sz w:val="22"/>
          <w:szCs w:val="22"/>
          <w:lang w:val="en-US"/>
        </w:rPr>
        <w:t xml:space="preserve"> </w:t>
      </w:r>
      <w:r>
        <w:rPr>
          <w:sz w:val="22"/>
          <w:szCs w:val="22"/>
          <w:lang w:val="en-US"/>
        </w:rPr>
        <w:t>res=</w:t>
      </w:r>
      <w:proofErr w:type="spellStart"/>
      <w:r>
        <w:rPr>
          <w:sz w:val="22"/>
          <w:szCs w:val="22"/>
          <w:lang w:val="en-US"/>
        </w:rPr>
        <w:t>Math.max</w:t>
      </w:r>
      <w:proofErr w:type="spellEnd"/>
      <w:r>
        <w:rPr>
          <w:sz w:val="22"/>
          <w:szCs w:val="22"/>
          <w:lang w:val="en-US"/>
        </w:rPr>
        <w:t>(</w:t>
      </w:r>
      <w:proofErr w:type="spellStart"/>
      <w:proofErr w:type="gramStart"/>
      <w:r>
        <w:rPr>
          <w:sz w:val="22"/>
          <w:szCs w:val="22"/>
          <w:lang w:val="en-US"/>
        </w:rPr>
        <w:t>res,solucionar</w:t>
      </w:r>
      <w:proofErr w:type="spellEnd"/>
      <w:proofErr w:type="gramEnd"/>
      <w:r>
        <w:rPr>
          <w:sz w:val="22"/>
          <w:szCs w:val="22"/>
          <w:lang w:val="en-US"/>
        </w:rPr>
        <w:t>(n-</w:t>
      </w:r>
      <w:proofErr w:type="spellStart"/>
      <w:r>
        <w:rPr>
          <w:sz w:val="22"/>
          <w:szCs w:val="22"/>
          <w:lang w:val="en-US"/>
        </w:rPr>
        <w:t>c</w:t>
      </w:r>
      <w:r>
        <w:rPr>
          <w:sz w:val="22"/>
          <w:szCs w:val="22"/>
          <w:lang w:val="en-US"/>
        </w:rPr>
        <w:t>,a,b</w:t>
      </w:r>
      <w:r w:rsidR="00E75775">
        <w:rPr>
          <w:sz w:val="22"/>
          <w:szCs w:val="22"/>
          <w:lang w:val="en-US"/>
        </w:rPr>
        <w:t>,</w:t>
      </w:r>
      <w:r>
        <w:rPr>
          <w:sz w:val="22"/>
          <w:szCs w:val="22"/>
          <w:lang w:val="en-US"/>
        </w:rPr>
        <w:t>c</w:t>
      </w:r>
      <w:proofErr w:type="spellEnd"/>
      <w:r>
        <w:rPr>
          <w:sz w:val="22"/>
          <w:szCs w:val="22"/>
          <w:lang w:val="en-US"/>
        </w:rPr>
        <w:t>)</w:t>
      </w:r>
    </w:p>
    <w:p w14:paraId="326E6D33" w14:textId="6C0A5445" w:rsidR="00364859" w:rsidRPr="00E75775" w:rsidRDefault="00364859" w:rsidP="00E75775">
      <w:pPr>
        <w:jc w:val="both"/>
        <w:rPr>
          <w:sz w:val="22"/>
          <w:szCs w:val="22"/>
          <w:lang w:val="en-US"/>
        </w:rPr>
      </w:pPr>
    </w:p>
    <w:p w14:paraId="298C8AD1" w14:textId="62D539CA" w:rsidR="00E75775" w:rsidRPr="00E75775" w:rsidRDefault="00364859" w:rsidP="00E75775">
      <w:pPr>
        <w:pStyle w:val="Prrafodelista"/>
        <w:numPr>
          <w:ilvl w:val="1"/>
          <w:numId w:val="19"/>
        </w:numPr>
        <w:jc w:val="both"/>
        <w:rPr>
          <w:sz w:val="22"/>
          <w:szCs w:val="22"/>
          <w:lang w:val="en-US"/>
        </w:rPr>
      </w:pPr>
      <w:proofErr w:type="gramStart"/>
      <w:r w:rsidRPr="006A4330">
        <w:rPr>
          <w:i/>
          <w:sz w:val="22"/>
          <w:szCs w:val="22"/>
          <w:lang w:val="en-US"/>
        </w:rPr>
        <w:t>length-1</w:t>
      </w:r>
      <w:proofErr w:type="gramEnd"/>
    </w:p>
    <w:p w14:paraId="2916D3B3" w14:textId="480BDE36" w:rsidR="00E75775" w:rsidRPr="00E75775" w:rsidRDefault="00E75775" w:rsidP="00E75775">
      <w:pPr>
        <w:pStyle w:val="Prrafodelista"/>
        <w:jc w:val="both"/>
        <w:rPr>
          <w:iCs/>
          <w:color w:val="000000" w:themeColor="text1"/>
          <w:sz w:val="22"/>
          <w:szCs w:val="22"/>
          <w:lang w:val="en-US"/>
        </w:rPr>
      </w:pPr>
      <w:r w:rsidRPr="00E75775">
        <w:rPr>
          <w:iCs/>
          <w:color w:val="000000" w:themeColor="text1"/>
          <w:sz w:val="22"/>
          <w:szCs w:val="22"/>
          <w:lang w:val="en-US"/>
        </w:rPr>
        <w:t>1</w:t>
      </w:r>
      <w:r>
        <w:rPr>
          <w:iCs/>
          <w:color w:val="000000" w:themeColor="text1"/>
          <w:sz w:val="22"/>
          <w:szCs w:val="22"/>
          <w:lang w:val="en-US"/>
        </w:rPr>
        <w:t xml:space="preserve">. </w:t>
      </w:r>
      <w:proofErr w:type="spellStart"/>
      <w:proofErr w:type="gramStart"/>
      <w:r>
        <w:rPr>
          <w:iCs/>
          <w:color w:val="000000" w:themeColor="text1"/>
          <w:sz w:val="22"/>
          <w:szCs w:val="22"/>
          <w:lang w:val="en-US"/>
        </w:rPr>
        <w:t>graph.length</w:t>
      </w:r>
      <w:proofErr w:type="spellEnd"/>
      <w:proofErr w:type="gramEnd"/>
    </w:p>
    <w:p w14:paraId="7950B771" w14:textId="2469CA0A" w:rsidR="00E75775" w:rsidRPr="00E75775" w:rsidRDefault="00E75775" w:rsidP="00E75775">
      <w:pPr>
        <w:pStyle w:val="Prrafodelista"/>
        <w:jc w:val="both"/>
        <w:rPr>
          <w:iCs/>
          <w:color w:val="000000" w:themeColor="text1"/>
          <w:sz w:val="22"/>
          <w:szCs w:val="22"/>
          <w:lang w:val="en-US"/>
        </w:rPr>
      </w:pPr>
      <w:r w:rsidRPr="00E75775">
        <w:rPr>
          <w:iCs/>
          <w:color w:val="000000" w:themeColor="text1"/>
          <w:sz w:val="22"/>
          <w:szCs w:val="22"/>
          <w:lang w:val="en-US"/>
        </w:rPr>
        <w:t>2</w:t>
      </w:r>
      <w:r>
        <w:rPr>
          <w:iCs/>
          <w:color w:val="000000" w:themeColor="text1"/>
          <w:sz w:val="22"/>
          <w:szCs w:val="22"/>
          <w:lang w:val="en-US"/>
        </w:rPr>
        <w:t xml:space="preserve">. </w:t>
      </w:r>
      <w:proofErr w:type="spellStart"/>
      <w:r>
        <w:rPr>
          <w:iCs/>
          <w:color w:val="000000" w:themeColor="text1"/>
          <w:sz w:val="22"/>
          <w:szCs w:val="22"/>
          <w:lang w:val="en-US"/>
        </w:rPr>
        <w:t>sePuede</w:t>
      </w:r>
      <w:proofErr w:type="spellEnd"/>
      <w:r>
        <w:rPr>
          <w:iCs/>
          <w:color w:val="000000" w:themeColor="text1"/>
          <w:sz w:val="22"/>
          <w:szCs w:val="22"/>
          <w:lang w:val="en-US"/>
        </w:rPr>
        <w:t>(</w:t>
      </w:r>
      <w:proofErr w:type="spellStart"/>
      <w:proofErr w:type="gramStart"/>
      <w:r>
        <w:rPr>
          <w:iCs/>
          <w:color w:val="000000" w:themeColor="text1"/>
          <w:sz w:val="22"/>
          <w:szCs w:val="22"/>
          <w:lang w:val="en-US"/>
        </w:rPr>
        <w:t>v,graph</w:t>
      </w:r>
      <w:proofErr w:type="gramEnd"/>
      <w:r>
        <w:rPr>
          <w:iCs/>
          <w:color w:val="000000" w:themeColor="text1"/>
          <w:sz w:val="22"/>
          <w:szCs w:val="22"/>
          <w:lang w:val="en-US"/>
        </w:rPr>
        <w:t>,path,pos</w:t>
      </w:r>
      <w:proofErr w:type="spellEnd"/>
      <w:r>
        <w:rPr>
          <w:iCs/>
          <w:color w:val="000000" w:themeColor="text1"/>
          <w:sz w:val="22"/>
          <w:szCs w:val="22"/>
          <w:lang w:val="en-US"/>
        </w:rPr>
        <w:t>)</w:t>
      </w:r>
    </w:p>
    <w:p w14:paraId="122630E1" w14:textId="714F6948" w:rsidR="00E75775" w:rsidRDefault="00E75775" w:rsidP="00E75775">
      <w:pPr>
        <w:pStyle w:val="Prrafodelista"/>
        <w:jc w:val="both"/>
        <w:rPr>
          <w:iCs/>
          <w:color w:val="000000" w:themeColor="text1"/>
          <w:sz w:val="22"/>
          <w:szCs w:val="22"/>
          <w:lang w:val="en-US"/>
        </w:rPr>
      </w:pPr>
      <w:r w:rsidRPr="00E75775">
        <w:rPr>
          <w:iCs/>
          <w:color w:val="000000" w:themeColor="text1"/>
          <w:sz w:val="22"/>
          <w:szCs w:val="22"/>
          <w:lang w:val="en-US"/>
        </w:rPr>
        <w:t>3</w:t>
      </w:r>
      <w:r>
        <w:rPr>
          <w:iCs/>
          <w:color w:val="000000" w:themeColor="text1"/>
          <w:sz w:val="22"/>
          <w:szCs w:val="22"/>
          <w:lang w:val="en-US"/>
        </w:rPr>
        <w:t>.cicloHamiAux(</w:t>
      </w:r>
      <w:proofErr w:type="gramStart"/>
      <w:r>
        <w:rPr>
          <w:iCs/>
          <w:color w:val="000000" w:themeColor="text1"/>
          <w:sz w:val="22"/>
          <w:szCs w:val="22"/>
          <w:lang w:val="en-US"/>
        </w:rPr>
        <w:t>graph,path</w:t>
      </w:r>
      <w:proofErr w:type="gramEnd"/>
      <w:r>
        <w:rPr>
          <w:iCs/>
          <w:color w:val="000000" w:themeColor="text1"/>
          <w:sz w:val="22"/>
          <w:szCs w:val="22"/>
          <w:lang w:val="en-US"/>
        </w:rPr>
        <w:t>,pos+1)</w:t>
      </w:r>
    </w:p>
    <w:p w14:paraId="0E86E792" w14:textId="77777777" w:rsidR="00E75775" w:rsidRDefault="00E75775" w:rsidP="00E75775">
      <w:pPr>
        <w:pStyle w:val="Prrafodelista"/>
        <w:jc w:val="both"/>
        <w:rPr>
          <w:iCs/>
          <w:color w:val="000000" w:themeColor="text1"/>
          <w:sz w:val="22"/>
          <w:szCs w:val="22"/>
          <w:lang w:val="en-US"/>
        </w:rPr>
      </w:pPr>
    </w:p>
    <w:p w14:paraId="26029561" w14:textId="71894359" w:rsidR="00E75775" w:rsidRDefault="00E75775" w:rsidP="00E75775">
      <w:pPr>
        <w:jc w:val="both"/>
        <w:rPr>
          <w:iCs/>
          <w:color w:val="000000" w:themeColor="text1"/>
          <w:sz w:val="22"/>
          <w:szCs w:val="22"/>
          <w:lang w:val="en-US"/>
        </w:rPr>
      </w:pPr>
      <w:r>
        <w:rPr>
          <w:iCs/>
          <w:color w:val="000000" w:themeColor="text1"/>
          <w:sz w:val="22"/>
          <w:szCs w:val="22"/>
          <w:lang w:val="en-US"/>
        </w:rPr>
        <w:t xml:space="preserve">     </w:t>
      </w:r>
      <w:r w:rsidRPr="00E75775">
        <w:rPr>
          <w:b/>
          <w:bCs/>
          <w:i/>
          <w:color w:val="002060"/>
          <w:sz w:val="22"/>
          <w:szCs w:val="22"/>
          <w:lang w:val="en-US"/>
        </w:rPr>
        <w:t>4.5</w:t>
      </w:r>
      <w:r>
        <w:rPr>
          <w:b/>
          <w:bCs/>
          <w:i/>
          <w:color w:val="002060"/>
          <w:sz w:val="22"/>
          <w:szCs w:val="22"/>
          <w:lang w:val="en-US"/>
        </w:rPr>
        <w:t xml:space="preserve"> </w:t>
      </w:r>
    </w:p>
    <w:p w14:paraId="39E99D33" w14:textId="1591BD79" w:rsidR="00E75775" w:rsidRDefault="00E75775" w:rsidP="00E75775">
      <w:pPr>
        <w:pStyle w:val="Prrafodelista"/>
        <w:jc w:val="both"/>
        <w:rPr>
          <w:iCs/>
          <w:color w:val="000000" w:themeColor="text1"/>
          <w:sz w:val="22"/>
          <w:szCs w:val="22"/>
          <w:lang w:val="en-US"/>
        </w:rPr>
      </w:pPr>
      <w:r>
        <w:rPr>
          <w:iCs/>
          <w:color w:val="000000" w:themeColor="text1"/>
          <w:sz w:val="22"/>
          <w:szCs w:val="22"/>
          <w:lang w:val="en-US"/>
        </w:rPr>
        <w:t xml:space="preserve">1. return 1 + </w:t>
      </w:r>
      <w:proofErr w:type="gramStart"/>
      <w:r>
        <w:rPr>
          <w:iCs/>
          <w:color w:val="000000" w:themeColor="text1"/>
          <w:sz w:val="22"/>
          <w:szCs w:val="22"/>
          <w:lang w:val="en-US"/>
        </w:rPr>
        <w:t>lcs(</w:t>
      </w:r>
      <w:proofErr w:type="gramEnd"/>
      <w:r>
        <w:rPr>
          <w:iCs/>
          <w:color w:val="000000" w:themeColor="text1"/>
          <w:sz w:val="22"/>
          <w:szCs w:val="22"/>
          <w:lang w:val="en-US"/>
        </w:rPr>
        <w:t>i-1, j-1,s1,s2)</w:t>
      </w:r>
    </w:p>
    <w:p w14:paraId="6778655F" w14:textId="4BAF10B7" w:rsidR="00E75775" w:rsidRDefault="00E75775" w:rsidP="00E75775">
      <w:pPr>
        <w:pStyle w:val="Prrafodelista"/>
        <w:jc w:val="both"/>
        <w:rPr>
          <w:iCs/>
          <w:color w:val="000000" w:themeColor="text1"/>
          <w:sz w:val="22"/>
          <w:szCs w:val="22"/>
          <w:lang w:val="en-US"/>
        </w:rPr>
      </w:pPr>
      <w:r>
        <w:rPr>
          <w:iCs/>
          <w:color w:val="000000" w:themeColor="text1"/>
          <w:sz w:val="22"/>
          <w:szCs w:val="22"/>
          <w:lang w:val="en-US"/>
        </w:rPr>
        <w:t xml:space="preserve">2. return </w:t>
      </w:r>
      <w:proofErr w:type="spellStart"/>
      <w:r>
        <w:rPr>
          <w:iCs/>
          <w:color w:val="000000" w:themeColor="text1"/>
          <w:sz w:val="22"/>
          <w:szCs w:val="22"/>
          <w:lang w:val="en-US"/>
        </w:rPr>
        <w:t>MathMax</w:t>
      </w:r>
      <w:proofErr w:type="spellEnd"/>
      <w:r>
        <w:rPr>
          <w:iCs/>
          <w:color w:val="000000" w:themeColor="text1"/>
          <w:sz w:val="22"/>
          <w:szCs w:val="22"/>
          <w:lang w:val="en-US"/>
        </w:rPr>
        <w:t>(</w:t>
      </w:r>
      <w:proofErr w:type="spellStart"/>
      <w:proofErr w:type="gramStart"/>
      <w:r>
        <w:rPr>
          <w:iCs/>
          <w:color w:val="000000" w:themeColor="text1"/>
          <w:sz w:val="22"/>
          <w:szCs w:val="22"/>
          <w:lang w:val="en-US"/>
        </w:rPr>
        <w:t>ni,nj</w:t>
      </w:r>
      <w:proofErr w:type="spellEnd"/>
      <w:proofErr w:type="gramEnd"/>
      <w:r>
        <w:rPr>
          <w:iCs/>
          <w:color w:val="000000" w:themeColor="text1"/>
          <w:sz w:val="22"/>
          <w:szCs w:val="22"/>
          <w:lang w:val="en-US"/>
        </w:rPr>
        <w:t>)</w:t>
      </w:r>
    </w:p>
    <w:p w14:paraId="22BFC840" w14:textId="12878321" w:rsidR="00E75775" w:rsidRDefault="00E75775" w:rsidP="00E75775">
      <w:pPr>
        <w:pStyle w:val="Prrafodelista"/>
        <w:jc w:val="both"/>
        <w:rPr>
          <w:iCs/>
          <w:color w:val="000000" w:themeColor="text1"/>
          <w:sz w:val="22"/>
          <w:szCs w:val="22"/>
          <w:lang w:val="en-US"/>
        </w:rPr>
      </w:pPr>
      <w:r>
        <w:rPr>
          <w:iCs/>
          <w:color w:val="000000" w:themeColor="text1"/>
          <w:sz w:val="22"/>
          <w:szCs w:val="22"/>
          <w:lang w:val="en-US"/>
        </w:rPr>
        <w:t>3. T(n)=T(n-</w:t>
      </w:r>
      <w:proofErr w:type="gramStart"/>
      <w:r>
        <w:rPr>
          <w:iCs/>
          <w:color w:val="000000" w:themeColor="text1"/>
          <w:sz w:val="22"/>
          <w:szCs w:val="22"/>
          <w:lang w:val="en-US"/>
        </w:rPr>
        <w:t>1)+</w:t>
      </w:r>
      <w:proofErr w:type="gramEnd"/>
      <w:r>
        <w:rPr>
          <w:iCs/>
          <w:color w:val="000000" w:themeColor="text1"/>
          <w:sz w:val="22"/>
          <w:szCs w:val="22"/>
          <w:lang w:val="en-US"/>
        </w:rPr>
        <w:t>T(n-1)</w:t>
      </w:r>
    </w:p>
    <w:p w14:paraId="73BE3950" w14:textId="5B9B907D" w:rsidR="00E75775" w:rsidRPr="00E75775" w:rsidRDefault="00E75775" w:rsidP="00E75775">
      <w:pPr>
        <w:jc w:val="both"/>
        <w:rPr>
          <w:b/>
          <w:bCs/>
          <w:i/>
          <w:color w:val="002060"/>
          <w:sz w:val="22"/>
          <w:szCs w:val="22"/>
          <w:lang w:val="en-US"/>
        </w:rPr>
      </w:pPr>
      <w:r>
        <w:rPr>
          <w:iCs/>
          <w:color w:val="000000" w:themeColor="text1"/>
          <w:sz w:val="22"/>
          <w:szCs w:val="22"/>
          <w:lang w:val="en-US"/>
        </w:rPr>
        <w:t xml:space="preserve">    </w:t>
      </w:r>
    </w:p>
    <w:p w14:paraId="7A02E5FF" w14:textId="31BD79C7" w:rsidR="00E75775" w:rsidRPr="00E75775" w:rsidRDefault="00E75775" w:rsidP="00E75775">
      <w:pPr>
        <w:jc w:val="both"/>
        <w:rPr>
          <w:b/>
          <w:bCs/>
          <w:i/>
          <w:color w:val="002060"/>
          <w:sz w:val="22"/>
          <w:szCs w:val="22"/>
          <w:lang w:val="en-US"/>
        </w:rPr>
      </w:pPr>
      <w:r w:rsidRPr="00E75775">
        <w:rPr>
          <w:b/>
          <w:bCs/>
          <w:i/>
          <w:color w:val="002060"/>
          <w:sz w:val="22"/>
          <w:szCs w:val="22"/>
          <w:lang w:val="en-US"/>
        </w:rPr>
        <w:t xml:space="preserve">     4.7</w:t>
      </w:r>
    </w:p>
    <w:p w14:paraId="4CF59751" w14:textId="3842B8F9" w:rsidR="00E75775" w:rsidRDefault="00E75775" w:rsidP="00E75775">
      <w:pPr>
        <w:pStyle w:val="Prrafodelista"/>
        <w:jc w:val="both"/>
        <w:rPr>
          <w:iCs/>
          <w:color w:val="000000" w:themeColor="text1"/>
          <w:sz w:val="22"/>
          <w:szCs w:val="22"/>
          <w:lang w:val="en-US"/>
        </w:rPr>
      </w:pPr>
      <w:r>
        <w:rPr>
          <w:iCs/>
          <w:color w:val="000000" w:themeColor="text1"/>
          <w:sz w:val="22"/>
          <w:szCs w:val="22"/>
          <w:lang w:val="en-US"/>
        </w:rPr>
        <w:t>1. if (r&lt;0)</w:t>
      </w:r>
    </w:p>
    <w:p w14:paraId="5E281DA7" w14:textId="11D41BD9" w:rsidR="00E75775" w:rsidRDefault="00E75775" w:rsidP="00E75775">
      <w:pPr>
        <w:pStyle w:val="Prrafodelista"/>
        <w:jc w:val="both"/>
        <w:rPr>
          <w:iCs/>
          <w:color w:val="000000" w:themeColor="text1"/>
          <w:sz w:val="22"/>
          <w:szCs w:val="22"/>
          <w:lang w:val="en-US"/>
        </w:rPr>
      </w:pPr>
      <w:r>
        <w:rPr>
          <w:iCs/>
          <w:color w:val="000000" w:themeColor="text1"/>
          <w:sz w:val="22"/>
          <w:szCs w:val="22"/>
          <w:lang w:val="en-US"/>
        </w:rPr>
        <w:t>2. a[r]=</w:t>
      </w:r>
      <w:proofErr w:type="spellStart"/>
      <w:r>
        <w:rPr>
          <w:iCs/>
          <w:color w:val="000000" w:themeColor="text1"/>
          <w:sz w:val="22"/>
          <w:szCs w:val="22"/>
          <w:lang w:val="en-US"/>
        </w:rPr>
        <w:t>i</w:t>
      </w:r>
      <w:proofErr w:type="spellEnd"/>
    </w:p>
    <w:p w14:paraId="7358250C" w14:textId="165B77CD" w:rsidR="00E75775" w:rsidRPr="00E75775" w:rsidRDefault="00E75775" w:rsidP="00E75775">
      <w:pPr>
        <w:pStyle w:val="Prrafodelista"/>
        <w:jc w:val="both"/>
        <w:rPr>
          <w:iCs/>
          <w:color w:val="000000" w:themeColor="text1"/>
          <w:sz w:val="22"/>
          <w:szCs w:val="22"/>
          <w:lang w:val="en-US"/>
        </w:rPr>
      </w:pPr>
      <w:r>
        <w:rPr>
          <w:iCs/>
          <w:color w:val="000000" w:themeColor="text1"/>
          <w:sz w:val="22"/>
          <w:szCs w:val="22"/>
          <w:lang w:val="en-US"/>
        </w:rPr>
        <w:t>3. r +1</w:t>
      </w:r>
    </w:p>
    <w:p w14:paraId="4EE1643A" w14:textId="77777777" w:rsidR="00E75775" w:rsidRPr="00E75775" w:rsidRDefault="00E75775" w:rsidP="00E75775">
      <w:pPr>
        <w:pStyle w:val="Prrafodelista"/>
        <w:jc w:val="both"/>
        <w:rPr>
          <w:iCs/>
          <w:color w:val="000000" w:themeColor="text1"/>
          <w:sz w:val="22"/>
          <w:szCs w:val="22"/>
          <w:lang w:val="en-US"/>
        </w:rPr>
      </w:pPr>
    </w:p>
    <w:p w14:paraId="68ADC38D" w14:textId="7DFF65B0" w:rsidR="00E75775" w:rsidRPr="00E75775" w:rsidRDefault="00E75775" w:rsidP="00E75775">
      <w:pPr>
        <w:jc w:val="both"/>
        <w:rPr>
          <w:sz w:val="22"/>
          <w:szCs w:val="22"/>
          <w:lang w:val="en-US"/>
        </w:rPr>
      </w:pPr>
    </w:p>
    <w:p w14:paraId="6A8DED17" w14:textId="2A05AC6E" w:rsidR="00AD0558" w:rsidRPr="006A4330" w:rsidRDefault="00AD0558" w:rsidP="00364859">
      <w:pPr>
        <w:jc w:val="both"/>
        <w:rPr>
          <w:szCs w:val="24"/>
          <w:lang w:val="en-US"/>
        </w:rPr>
      </w:pPr>
    </w:p>
    <w:p w14:paraId="27C4BF98" w14:textId="19AAE7A7" w:rsidR="006F47C4" w:rsidRPr="006A4330" w:rsidRDefault="006F47C4" w:rsidP="00AD0558">
      <w:pPr>
        <w:ind w:left="720"/>
        <w:jc w:val="both"/>
        <w:rPr>
          <w:szCs w:val="24"/>
          <w:lang w:val="en-US"/>
        </w:rPr>
      </w:pPr>
    </w:p>
    <w:sectPr w:rsidR="006F47C4" w:rsidRPr="006A4330" w:rsidSect="00ED5AF9">
      <w:headerReference w:type="default" r:id="rId8"/>
      <w:footerReference w:type="default" r:id="rId9"/>
      <w:pgSz w:w="12240" w:h="15840"/>
      <w:pgMar w:top="1417" w:right="118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75E79B" w14:textId="77777777" w:rsidR="00AD5A26" w:rsidRDefault="00AD5A26" w:rsidP="004071A1">
      <w:r>
        <w:separator/>
      </w:r>
    </w:p>
  </w:endnote>
  <w:endnote w:type="continuationSeparator" w:id="0">
    <w:p w14:paraId="1E77BDB3" w14:textId="77777777" w:rsidR="00AD5A26" w:rsidRDefault="00AD5A26" w:rsidP="00407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OpenSymbol">
    <w:altName w:val="Times New Roman"/>
    <w:panose1 w:val="020B0604020202020204"/>
    <w:charset w:val="01"/>
    <w:family w:val="auto"/>
    <w:pitch w:val="default"/>
  </w:font>
  <w:font w:name="Symbol">
    <w:panose1 w:val="05050102010706020507"/>
    <w:charset w:val="4D"/>
    <w:family w:val="decorative"/>
    <w:pitch w:val="variable"/>
    <w:sig w:usb0="00000003" w:usb1="00000000" w:usb2="00000000" w:usb3="00000000" w:csb0="80000001"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Liberation Mono">
    <w:altName w:val="Courier New"/>
    <w:panose1 w:val="020B0604020202020204"/>
    <w:charset w:val="00"/>
    <w:family w:val="modern"/>
    <w:pitch w:val="default"/>
  </w:font>
  <w:font w:name="Droid Sans Fallback">
    <w:panose1 w:val="020B0604020202020204"/>
    <w:charset w:val="00"/>
    <w:family w:val="modern"/>
    <w:pitch w:val="default"/>
  </w:font>
  <w:font w:name="FreeSans">
    <w:altName w:val="Times New Roman"/>
    <w:panose1 w:val="020B0604020202020204"/>
    <w:charset w:val="00"/>
    <w:family w:val="roman"/>
    <w:notTrueType/>
    <w:pitch w:val="default"/>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01817" w14:textId="4DA8C3D5" w:rsidR="005D094B" w:rsidRPr="00E66804" w:rsidRDefault="005D094B" w:rsidP="006C0F93">
    <w:pPr>
      <w:ind w:left="-1276"/>
      <w:rPr>
        <w:rFonts w:cstheme="minorHAnsi"/>
        <w:b/>
        <w:sz w:val="20"/>
      </w:rPr>
    </w:pPr>
    <w:r>
      <w:rPr>
        <w:noProof/>
        <w:lang w:val="es-CO" w:eastAsia="es-CO"/>
      </w:rPr>
      <w:drawing>
        <wp:anchor distT="0" distB="0" distL="114300" distR="114300" simplePos="0" relativeHeight="251677696" behindDoc="0" locked="0" layoutInCell="1" allowOverlap="1" wp14:anchorId="6AA12085" wp14:editId="42697711">
          <wp:simplePos x="0" y="0"/>
          <wp:positionH relativeFrom="column">
            <wp:posOffset>5329555</wp:posOffset>
          </wp:positionH>
          <wp:positionV relativeFrom="paragraph">
            <wp:posOffset>101600</wp:posOffset>
          </wp:positionV>
          <wp:extent cx="1276350" cy="644525"/>
          <wp:effectExtent l="0" t="0" r="0"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Acreditación.png"/>
                  <pic:cNvPicPr/>
                </pic:nvPicPr>
                <pic:blipFill>
                  <a:blip r:embed="rId1">
                    <a:extLst>
                      <a:ext uri="{28A0092B-C50C-407E-A947-70E740481C1C}">
                        <a14:useLocalDpi xmlns:a14="http://schemas.microsoft.com/office/drawing/2010/main" val="0"/>
                      </a:ext>
                    </a:extLst>
                  </a:blip>
                  <a:stretch>
                    <a:fillRect/>
                  </a:stretch>
                </pic:blipFill>
                <pic:spPr>
                  <a:xfrm>
                    <a:off x="0" y="0"/>
                    <a:ext cx="1276350" cy="644525"/>
                  </a:xfrm>
                  <a:prstGeom prst="rect">
                    <a:avLst/>
                  </a:prstGeom>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74624" behindDoc="0" locked="0" layoutInCell="1" allowOverlap="1" wp14:anchorId="6309A9EE" wp14:editId="04C8F8BD">
          <wp:simplePos x="0" y="0"/>
          <wp:positionH relativeFrom="column">
            <wp:posOffset>4210685</wp:posOffset>
          </wp:positionH>
          <wp:positionV relativeFrom="paragraph">
            <wp:posOffset>224790</wp:posOffset>
          </wp:positionV>
          <wp:extent cx="1149350" cy="474345"/>
          <wp:effectExtent l="0" t="0" r="0" b="1905"/>
          <wp:wrapSquare wrapText="bothSides"/>
          <wp:docPr id="18" name="Imagen 18"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ici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9350" cy="474345"/>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b/>
        <w:sz w:val="20"/>
      </w:rPr>
      <w:br/>
    </w:r>
    <w:r w:rsidRPr="008E684D">
      <w:rPr>
        <w:rFonts w:cstheme="minorHAnsi"/>
        <w:b/>
        <w:sz w:val="20"/>
      </w:rPr>
      <w:t>PhD. Mauricio Toro Bermúdez</w:t>
    </w:r>
    <w:r>
      <w:rPr>
        <w:rFonts w:cstheme="minorHAnsi"/>
        <w:b/>
        <w:sz w:val="20"/>
      </w:rPr>
      <w:t xml:space="preserve"> </w:t>
    </w:r>
    <w:r>
      <w:rPr>
        <w:rFonts w:cstheme="minorHAnsi"/>
        <w:b/>
        <w:sz w:val="20"/>
      </w:rPr>
      <w:br/>
    </w:r>
    <w:proofErr w:type="spellStart"/>
    <w:r w:rsidR="00F818E6" w:rsidRPr="00F818E6">
      <w:rPr>
        <w:sz w:val="20"/>
        <w:shd w:val="clear" w:color="auto" w:fill="FFFFFF"/>
      </w:rPr>
      <w:t>Professor</w:t>
    </w:r>
    <w:proofErr w:type="spellEnd"/>
    <w:r w:rsidR="00F818E6" w:rsidRPr="00F818E6">
      <w:rPr>
        <w:sz w:val="20"/>
        <w:shd w:val="clear" w:color="auto" w:fill="FFFFFF"/>
      </w:rPr>
      <w:t xml:space="preserve"> | </w:t>
    </w:r>
    <w:proofErr w:type="spellStart"/>
    <w:r w:rsidR="00F818E6" w:rsidRPr="00F818E6">
      <w:rPr>
        <w:sz w:val="20"/>
        <w:shd w:val="clear" w:color="auto" w:fill="FFFFFF"/>
      </w:rPr>
      <w:t>School</w:t>
    </w:r>
    <w:proofErr w:type="spellEnd"/>
    <w:r w:rsidR="00F818E6" w:rsidRPr="00F818E6">
      <w:rPr>
        <w:sz w:val="20"/>
        <w:shd w:val="clear" w:color="auto" w:fill="FFFFFF"/>
      </w:rPr>
      <w:t xml:space="preserve"> of </w:t>
    </w:r>
    <w:proofErr w:type="spellStart"/>
    <w:r w:rsidR="00F818E6" w:rsidRPr="00F818E6">
      <w:rPr>
        <w:sz w:val="20"/>
        <w:shd w:val="clear" w:color="auto" w:fill="FFFFFF"/>
      </w:rPr>
      <w:t>Engineering</w:t>
    </w:r>
    <w:proofErr w:type="spellEnd"/>
    <w:r w:rsidR="00F818E6" w:rsidRPr="00F818E6">
      <w:rPr>
        <w:sz w:val="20"/>
        <w:shd w:val="clear" w:color="auto" w:fill="FFFFFF"/>
      </w:rPr>
      <w:t xml:space="preserve"> | </w:t>
    </w:r>
    <w:proofErr w:type="spellStart"/>
    <w:r w:rsidR="00F818E6" w:rsidRPr="00F818E6">
      <w:rPr>
        <w:sz w:val="20"/>
        <w:shd w:val="clear" w:color="auto" w:fill="FFFFFF"/>
      </w:rPr>
      <w:t>Informatics</w:t>
    </w:r>
    <w:proofErr w:type="spellEnd"/>
    <w:r w:rsidR="00F818E6" w:rsidRPr="00F818E6">
      <w:rPr>
        <w:sz w:val="20"/>
        <w:shd w:val="clear" w:color="auto" w:fill="FFFFFF"/>
      </w:rPr>
      <w:t xml:space="preserve"> and </w:t>
    </w:r>
    <w:proofErr w:type="spellStart"/>
    <w:r w:rsidR="00F818E6" w:rsidRPr="00F818E6">
      <w:rPr>
        <w:sz w:val="20"/>
        <w:shd w:val="clear" w:color="auto" w:fill="FFFFFF"/>
      </w:rPr>
      <w:t>Systems</w:t>
    </w:r>
    <w:proofErr w:type="spellEnd"/>
    <w:r w:rsidRPr="008E684D">
      <w:rPr>
        <w:rFonts w:cstheme="minorHAnsi"/>
        <w:sz w:val="20"/>
      </w:rPr>
      <w:br/>
    </w:r>
    <w:r w:rsidR="00F818E6">
      <w:rPr>
        <w:rFonts w:cstheme="minorHAnsi"/>
        <w:sz w:val="20"/>
      </w:rPr>
      <w:t>Email</w:t>
    </w:r>
    <w:r>
      <w:rPr>
        <w:rFonts w:cstheme="minorHAnsi"/>
        <w:sz w:val="20"/>
      </w:rPr>
      <w:t xml:space="preserve">: </w:t>
    </w:r>
    <w:hyperlink r:id="rId3" w:history="1">
      <w:r w:rsidRPr="002221AB">
        <w:rPr>
          <w:rStyle w:val="Hipervnculo"/>
          <w:rFonts w:cstheme="minorHAnsi"/>
          <w:color w:val="auto"/>
          <w:sz w:val="20"/>
          <w:u w:val="none"/>
        </w:rPr>
        <w:t>mtorobe@eafit.edu.co</w:t>
      </w:r>
    </w:hyperlink>
    <w:r w:rsidRPr="002221AB">
      <w:rPr>
        <w:rFonts w:cstheme="minorHAnsi"/>
        <w:sz w:val="20"/>
      </w:rPr>
      <w:t xml:space="preserve">  </w:t>
    </w:r>
    <w:r>
      <w:rPr>
        <w:rFonts w:cstheme="minorHAnsi"/>
        <w:sz w:val="20"/>
      </w:rPr>
      <w:t xml:space="preserve">| </w:t>
    </w:r>
    <w:r w:rsidR="00F818E6">
      <w:rPr>
        <w:rFonts w:cstheme="minorHAnsi"/>
        <w:sz w:val="20"/>
      </w:rPr>
      <w:t>Office</w:t>
    </w:r>
    <w:r w:rsidRPr="008E684D">
      <w:rPr>
        <w:rFonts w:cstheme="minorHAnsi"/>
        <w:sz w:val="20"/>
      </w:rPr>
      <w:t xml:space="preserve">: </w:t>
    </w:r>
    <w:proofErr w:type="spellStart"/>
    <w:r w:rsidR="00F818E6">
      <w:rPr>
        <w:rFonts w:cstheme="minorHAnsi"/>
        <w:sz w:val="20"/>
      </w:rPr>
      <w:t>Building</w:t>
    </w:r>
    <w:proofErr w:type="spellEnd"/>
    <w:r>
      <w:rPr>
        <w:rFonts w:cstheme="minorHAnsi"/>
        <w:sz w:val="20"/>
      </w:rPr>
      <w:t xml:space="preserve"> </w:t>
    </w:r>
    <w:r w:rsidRPr="008E684D">
      <w:rPr>
        <w:rFonts w:cstheme="minorHAnsi"/>
        <w:sz w:val="20"/>
      </w:rPr>
      <w:t xml:space="preserve">19 </w:t>
    </w:r>
    <w:r>
      <w:rPr>
        <w:rFonts w:cstheme="minorHAnsi"/>
        <w:sz w:val="20"/>
      </w:rPr>
      <w:t>–</w:t>
    </w:r>
    <w:r w:rsidRPr="008E684D">
      <w:rPr>
        <w:rFonts w:cstheme="minorHAnsi"/>
        <w:sz w:val="20"/>
      </w:rPr>
      <w:t xml:space="preserve"> 627</w:t>
    </w:r>
    <w:r>
      <w:rPr>
        <w:rFonts w:cstheme="minorHAnsi"/>
        <w:sz w:val="20"/>
      </w:rPr>
      <w:t xml:space="preserve">  </w:t>
    </w:r>
    <w:r>
      <w:rPr>
        <w:rFonts w:cstheme="minorHAnsi"/>
        <w:sz w:val="20"/>
      </w:rPr>
      <w:br/>
    </w:r>
    <w:r w:rsidR="00F818E6">
      <w:rPr>
        <w:rFonts w:cstheme="minorHAnsi"/>
        <w:sz w:val="20"/>
      </w:rPr>
      <w:t>Phone</w:t>
    </w:r>
    <w:r>
      <w:rPr>
        <w:rFonts w:cstheme="minorHAnsi"/>
        <w:sz w:val="20"/>
      </w:rPr>
      <w:t>: (+57) (</w:t>
    </w:r>
    <w:r w:rsidRPr="008E684D">
      <w:rPr>
        <w:rFonts w:cstheme="minorHAnsi"/>
        <w:sz w:val="20"/>
      </w:rPr>
      <w:t>4) 261 95 00</w:t>
    </w:r>
    <w:r w:rsidRPr="008E684D">
      <w:rPr>
        <w:rFonts w:cstheme="minorHAnsi"/>
        <w:sz w:val="20"/>
        <w:shd w:val="clear" w:color="auto" w:fill="FFFFFF"/>
      </w:rPr>
      <w:t xml:space="preserve"> </w:t>
    </w:r>
    <w:r w:rsidRPr="008E684D">
      <w:rPr>
        <w:rFonts w:cstheme="minorHAnsi"/>
        <w:sz w:val="20"/>
      </w:rPr>
      <w:t>Ext.</w:t>
    </w:r>
    <w:r>
      <w:rPr>
        <w:rFonts w:cstheme="minorHAnsi"/>
        <w:sz w:val="20"/>
      </w:rPr>
      <w:t xml:space="preserve"> 9473</w:t>
    </w:r>
  </w:p>
  <w:p w14:paraId="0EB8F271" w14:textId="77777777" w:rsidR="005D094B" w:rsidRDefault="005D094B">
    <w:pPr>
      <w:pStyle w:val="Piedepgina"/>
    </w:pPr>
    <w:r>
      <w:rPr>
        <w:noProof/>
        <w:lang w:eastAsia="es-CO"/>
      </w:rPr>
      <w:drawing>
        <wp:anchor distT="0" distB="0" distL="114300" distR="114300" simplePos="0" relativeHeight="251676672" behindDoc="0" locked="0" layoutInCell="1" allowOverlap="1" wp14:anchorId="2CFB2601" wp14:editId="39EDC8CF">
          <wp:simplePos x="0" y="0"/>
          <wp:positionH relativeFrom="column">
            <wp:posOffset>-1127760</wp:posOffset>
          </wp:positionH>
          <wp:positionV relativeFrom="paragraph">
            <wp:posOffset>201295</wp:posOffset>
          </wp:positionV>
          <wp:extent cx="7927975" cy="414020"/>
          <wp:effectExtent l="0" t="0" r="0" b="5080"/>
          <wp:wrapSquare wrapText="bothSides"/>
          <wp:docPr id="20" name="Imagen 20" descr="p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927975" cy="41402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0D1B08" w14:textId="77777777" w:rsidR="00AD5A26" w:rsidRDefault="00AD5A26" w:rsidP="004071A1">
      <w:r>
        <w:separator/>
      </w:r>
    </w:p>
  </w:footnote>
  <w:footnote w:type="continuationSeparator" w:id="0">
    <w:p w14:paraId="201FF8C3" w14:textId="77777777" w:rsidR="00AD5A26" w:rsidRDefault="00AD5A26" w:rsidP="00407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3445694"/>
      <w:docPartObj>
        <w:docPartGallery w:val="Page Numbers (Top of Page)"/>
        <w:docPartUnique/>
      </w:docPartObj>
    </w:sdtPr>
    <w:sdtEndPr>
      <w:rPr>
        <w:color w:val="002060"/>
        <w:sz w:val="20"/>
      </w:rPr>
    </w:sdtEndPr>
    <w:sdtContent>
      <w:p w14:paraId="7BD1E8F5" w14:textId="3FBF2611" w:rsidR="005D094B" w:rsidRPr="00CE77D7" w:rsidRDefault="005D094B">
        <w:pPr>
          <w:pStyle w:val="Encabezado"/>
          <w:jc w:val="right"/>
          <w:rPr>
            <w:color w:val="002060"/>
            <w:sz w:val="20"/>
          </w:rPr>
        </w:pPr>
        <w:r w:rsidRPr="00CE77D7">
          <w:rPr>
            <w:color w:val="002060"/>
            <w:sz w:val="20"/>
          </w:rPr>
          <w:fldChar w:fldCharType="begin"/>
        </w:r>
        <w:r w:rsidRPr="00CE77D7">
          <w:rPr>
            <w:color w:val="002060"/>
            <w:sz w:val="20"/>
          </w:rPr>
          <w:instrText>PAGE   \* MERGEFORMAT</w:instrText>
        </w:r>
        <w:r w:rsidRPr="00CE77D7">
          <w:rPr>
            <w:color w:val="002060"/>
            <w:sz w:val="20"/>
          </w:rPr>
          <w:fldChar w:fldCharType="separate"/>
        </w:r>
        <w:r w:rsidR="008018FF" w:rsidRPr="008018FF">
          <w:rPr>
            <w:noProof/>
            <w:color w:val="002060"/>
            <w:sz w:val="20"/>
            <w:lang w:val="es-ES"/>
          </w:rPr>
          <w:t>1</w:t>
        </w:r>
        <w:r w:rsidRPr="00CE77D7">
          <w:rPr>
            <w:color w:val="002060"/>
            <w:sz w:val="20"/>
          </w:rPr>
          <w:fldChar w:fldCharType="end"/>
        </w:r>
      </w:p>
    </w:sdtContent>
  </w:sdt>
  <w:p w14:paraId="3EE2F8C3" w14:textId="0B98AA6C" w:rsidR="005D094B" w:rsidRPr="003B3DCD" w:rsidRDefault="005D094B" w:rsidP="00F14D7F">
    <w:pPr>
      <w:pStyle w:val="Textoindependiente"/>
      <w:spacing w:before="3"/>
      <w:jc w:val="center"/>
      <w:rPr>
        <w:rFonts w:ascii="Arial" w:hAnsi="Arial" w:cs="Arial"/>
        <w:b/>
        <w:color w:val="002060"/>
        <w:sz w:val="20"/>
        <w:szCs w:val="32"/>
      </w:rPr>
    </w:pPr>
    <w:r>
      <w:rPr>
        <w:rFonts w:ascii="Arial" w:hAnsi="Arial" w:cs="Arial"/>
        <w:b/>
        <w:color w:val="002060"/>
        <w:sz w:val="20"/>
        <w:szCs w:val="32"/>
      </w:rPr>
      <w:t xml:space="preserve">ESTRUCTURA DE DATOS </w:t>
    </w:r>
    <w:r w:rsidR="008018FF">
      <w:rPr>
        <w:rFonts w:ascii="Arial" w:hAnsi="Arial" w:cs="Arial"/>
        <w:b/>
        <w:color w:val="002060"/>
        <w:sz w:val="20"/>
        <w:szCs w:val="32"/>
      </w:rPr>
      <w:t>2</w:t>
    </w:r>
    <w:r w:rsidRPr="003B3DCD">
      <w:rPr>
        <w:rFonts w:ascii="Arial" w:hAnsi="Arial" w:cs="Arial"/>
        <w:b/>
        <w:color w:val="002060"/>
        <w:sz w:val="20"/>
        <w:szCs w:val="32"/>
      </w:rPr>
      <w:br/>
      <w:t>Código ST024</w:t>
    </w:r>
    <w:r w:rsidR="008018FF">
      <w:rPr>
        <w:rFonts w:ascii="Arial" w:hAnsi="Arial" w:cs="Arial"/>
        <w:b/>
        <w:color w:val="002060"/>
        <w:sz w:val="20"/>
        <w:szCs w:val="32"/>
      </w:rPr>
      <w:t>7</w:t>
    </w:r>
  </w:p>
  <w:p w14:paraId="246E3120" w14:textId="77777777" w:rsidR="005D094B" w:rsidRPr="00E3599E" w:rsidRDefault="005D094B" w:rsidP="00633044">
    <w:pPr>
      <w:pStyle w:val="Encabezado"/>
      <w:jc w:val="center"/>
      <w:rPr>
        <w:rFonts w:cstheme="minorHAnsi"/>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3"/>
    <w:lvl w:ilvl="0">
      <w:start w:val="1"/>
      <w:numFmt w:val="decimal"/>
      <w:lvlText w:val="%1."/>
      <w:lvlJc w:val="left"/>
      <w:pPr>
        <w:tabs>
          <w:tab w:val="num" w:pos="720"/>
        </w:tabs>
        <w:ind w:left="720" w:hanging="360"/>
      </w:pPr>
      <w:rPr>
        <w:b/>
        <w:bCs/>
        <w:color w:val="00206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4"/>
    <w:multiLevelType w:val="multilevel"/>
    <w:tmpl w:val="00000004"/>
    <w:name w:val="WW8Num4"/>
    <w:lvl w:ilvl="0">
      <w:start w:val="1"/>
      <w:numFmt w:val="lowerLetter"/>
      <w:lvlText w:val="%1)"/>
      <w:lvlJc w:val="left"/>
      <w:pPr>
        <w:tabs>
          <w:tab w:val="num" w:pos="720"/>
        </w:tabs>
        <w:ind w:left="720" w:hanging="360"/>
      </w:pPr>
      <w:rPr>
        <w:b/>
        <w:color w:val="002060"/>
        <w:lang w:val="es-C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4BA0EFB"/>
    <w:multiLevelType w:val="hybridMultilevel"/>
    <w:tmpl w:val="E7A6934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11B21DE8"/>
    <w:multiLevelType w:val="multilevel"/>
    <w:tmpl w:val="EF4E3A28"/>
    <w:lvl w:ilvl="0">
      <w:start w:val="1"/>
      <w:numFmt w:val="bullet"/>
      <w:lvlText w:val=""/>
      <w:lvlJc w:val="left"/>
      <w:pPr>
        <w:ind w:left="720" w:hanging="360"/>
      </w:pPr>
      <w:rPr>
        <w:rFonts w:ascii="Wingdings" w:hAnsi="Wingdings" w:cs="Wingdings" w:hint="default"/>
        <w:b/>
        <w:color w:val="00206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96D1882"/>
    <w:multiLevelType w:val="hybridMultilevel"/>
    <w:tmpl w:val="DCF2DFCE"/>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AFE0340"/>
    <w:multiLevelType w:val="multilevel"/>
    <w:tmpl w:val="D10A24E2"/>
    <w:lvl w:ilvl="0">
      <w:start w:val="1"/>
      <w:numFmt w:val="lowerLetter"/>
      <w:lvlText w:val="%1)"/>
      <w:lvlJc w:val="left"/>
      <w:pPr>
        <w:ind w:left="720" w:hanging="360"/>
      </w:pPr>
      <w:rPr>
        <w:rFonts w:eastAsia="Calibri"/>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C4B64D6"/>
    <w:multiLevelType w:val="hybridMultilevel"/>
    <w:tmpl w:val="59E2C320"/>
    <w:lvl w:ilvl="0" w:tplc="185CD264">
      <w:start w:val="1"/>
      <w:numFmt w:val="lowerLetter"/>
      <w:lvlText w:val="%1)"/>
      <w:lvlJc w:val="left"/>
      <w:pPr>
        <w:ind w:left="720" w:hanging="360"/>
      </w:pPr>
      <w:rPr>
        <w:rFonts w:hint="default"/>
        <w:b/>
        <w:color w:val="00206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D3F76CA"/>
    <w:multiLevelType w:val="multilevel"/>
    <w:tmpl w:val="CF8CB6C2"/>
    <w:lvl w:ilvl="0">
      <w:start w:val="1"/>
      <w:numFmt w:val="decimal"/>
      <w:lvlText w:val="%1."/>
      <w:lvlJc w:val="left"/>
      <w:pPr>
        <w:ind w:left="720" w:hanging="360"/>
      </w:pPr>
    </w:lvl>
    <w:lvl w:ilvl="1">
      <w:start w:val="3"/>
      <w:numFmt w:val="decimal"/>
      <w:lvlText w:val="%1.%2"/>
      <w:lvlJc w:val="left"/>
      <w:pPr>
        <w:ind w:left="765" w:hanging="405"/>
      </w:pPr>
      <w:rPr>
        <w:b/>
        <w:color w:val="002060"/>
      </w:rPr>
    </w:lvl>
    <w:lvl w:ilvl="2">
      <w:start w:val="1"/>
      <w:numFmt w:val="decimal"/>
      <w:lvlText w:val="%1.%2.%3"/>
      <w:lvlJc w:val="left"/>
      <w:pPr>
        <w:ind w:left="1080" w:hanging="720"/>
      </w:pPr>
      <w:rPr>
        <w:b/>
        <w:color w:val="002060"/>
      </w:rPr>
    </w:lvl>
    <w:lvl w:ilvl="3">
      <w:start w:val="1"/>
      <w:numFmt w:val="decimal"/>
      <w:lvlText w:val="%1.%2.%3.%4"/>
      <w:lvlJc w:val="left"/>
      <w:pPr>
        <w:ind w:left="1440" w:hanging="1080"/>
      </w:pPr>
      <w:rPr>
        <w:b/>
        <w:color w:val="002060"/>
      </w:rPr>
    </w:lvl>
    <w:lvl w:ilvl="4">
      <w:start w:val="1"/>
      <w:numFmt w:val="decimal"/>
      <w:lvlText w:val="%1.%2.%3.%4.%5"/>
      <w:lvlJc w:val="left"/>
      <w:pPr>
        <w:ind w:left="1440" w:hanging="1080"/>
      </w:pPr>
      <w:rPr>
        <w:b/>
        <w:color w:val="002060"/>
      </w:rPr>
    </w:lvl>
    <w:lvl w:ilvl="5">
      <w:start w:val="1"/>
      <w:numFmt w:val="decimal"/>
      <w:lvlText w:val="%1.%2.%3.%4.%5.%6"/>
      <w:lvlJc w:val="left"/>
      <w:pPr>
        <w:ind w:left="1800" w:hanging="1440"/>
      </w:pPr>
      <w:rPr>
        <w:b/>
        <w:color w:val="002060"/>
      </w:rPr>
    </w:lvl>
    <w:lvl w:ilvl="6">
      <w:start w:val="1"/>
      <w:numFmt w:val="decimal"/>
      <w:lvlText w:val="%1.%2.%3.%4.%5.%6.%7"/>
      <w:lvlJc w:val="left"/>
      <w:pPr>
        <w:ind w:left="1800" w:hanging="1440"/>
      </w:pPr>
      <w:rPr>
        <w:b/>
        <w:color w:val="002060"/>
      </w:rPr>
    </w:lvl>
    <w:lvl w:ilvl="7">
      <w:start w:val="1"/>
      <w:numFmt w:val="decimal"/>
      <w:lvlText w:val="%1.%2.%3.%4.%5.%6.%7.%8"/>
      <w:lvlJc w:val="left"/>
      <w:pPr>
        <w:ind w:left="2160" w:hanging="1800"/>
      </w:pPr>
      <w:rPr>
        <w:b/>
        <w:color w:val="002060"/>
      </w:rPr>
    </w:lvl>
    <w:lvl w:ilvl="8">
      <w:start w:val="1"/>
      <w:numFmt w:val="decimal"/>
      <w:lvlText w:val="%1.%2.%3.%4.%5.%6.%7.%8.%9"/>
      <w:lvlJc w:val="left"/>
      <w:pPr>
        <w:ind w:left="2160" w:hanging="1800"/>
      </w:pPr>
      <w:rPr>
        <w:b/>
        <w:color w:val="002060"/>
      </w:rPr>
    </w:lvl>
  </w:abstractNum>
  <w:abstractNum w:abstractNumId="9" w15:restartNumberingAfterBreak="0">
    <w:nsid w:val="360C32C2"/>
    <w:multiLevelType w:val="multilevel"/>
    <w:tmpl w:val="E5DE0F7E"/>
    <w:lvl w:ilvl="0">
      <w:start w:val="6"/>
      <w:numFmt w:val="decimal"/>
      <w:lvlText w:val="%1"/>
      <w:lvlJc w:val="left"/>
      <w:pPr>
        <w:ind w:left="360" w:hanging="360"/>
      </w:pPr>
      <w:rPr>
        <w:rFonts w:hint="default"/>
        <w:b/>
        <w:i/>
        <w:color w:val="002060"/>
        <w:sz w:val="22"/>
      </w:rPr>
    </w:lvl>
    <w:lvl w:ilvl="1">
      <w:start w:val="1"/>
      <w:numFmt w:val="decimal"/>
      <w:lvlText w:val="%1.%2"/>
      <w:lvlJc w:val="left"/>
      <w:pPr>
        <w:ind w:left="786" w:hanging="360"/>
      </w:pPr>
      <w:rPr>
        <w:rFonts w:hint="default"/>
        <w:b/>
        <w:i/>
        <w:color w:val="002060"/>
        <w:sz w:val="22"/>
      </w:rPr>
    </w:lvl>
    <w:lvl w:ilvl="2">
      <w:start w:val="1"/>
      <w:numFmt w:val="decimal"/>
      <w:lvlText w:val="%1.%2.%3"/>
      <w:lvlJc w:val="left"/>
      <w:pPr>
        <w:ind w:left="1572" w:hanging="720"/>
      </w:pPr>
      <w:rPr>
        <w:rFonts w:hint="default"/>
        <w:b/>
        <w:i/>
        <w:color w:val="002060"/>
        <w:sz w:val="22"/>
      </w:rPr>
    </w:lvl>
    <w:lvl w:ilvl="3">
      <w:start w:val="1"/>
      <w:numFmt w:val="decimal"/>
      <w:lvlText w:val="%1.%2.%3.%4"/>
      <w:lvlJc w:val="left"/>
      <w:pPr>
        <w:ind w:left="2358" w:hanging="1080"/>
      </w:pPr>
      <w:rPr>
        <w:rFonts w:hint="default"/>
        <w:b/>
        <w:i/>
        <w:color w:val="002060"/>
        <w:sz w:val="22"/>
      </w:rPr>
    </w:lvl>
    <w:lvl w:ilvl="4">
      <w:start w:val="1"/>
      <w:numFmt w:val="decimal"/>
      <w:lvlText w:val="%1.%2.%3.%4.%5"/>
      <w:lvlJc w:val="left"/>
      <w:pPr>
        <w:ind w:left="2784" w:hanging="1080"/>
      </w:pPr>
      <w:rPr>
        <w:rFonts w:hint="default"/>
        <w:b/>
        <w:i/>
        <w:color w:val="002060"/>
        <w:sz w:val="22"/>
      </w:rPr>
    </w:lvl>
    <w:lvl w:ilvl="5">
      <w:start w:val="1"/>
      <w:numFmt w:val="decimal"/>
      <w:lvlText w:val="%1.%2.%3.%4.%5.%6"/>
      <w:lvlJc w:val="left"/>
      <w:pPr>
        <w:ind w:left="3570" w:hanging="1440"/>
      </w:pPr>
      <w:rPr>
        <w:rFonts w:hint="default"/>
        <w:b/>
        <w:i/>
        <w:color w:val="002060"/>
        <w:sz w:val="22"/>
      </w:rPr>
    </w:lvl>
    <w:lvl w:ilvl="6">
      <w:start w:val="1"/>
      <w:numFmt w:val="decimal"/>
      <w:lvlText w:val="%1.%2.%3.%4.%5.%6.%7"/>
      <w:lvlJc w:val="left"/>
      <w:pPr>
        <w:ind w:left="3996" w:hanging="1440"/>
      </w:pPr>
      <w:rPr>
        <w:rFonts w:hint="default"/>
        <w:b/>
        <w:i/>
        <w:color w:val="002060"/>
        <w:sz w:val="22"/>
      </w:rPr>
    </w:lvl>
    <w:lvl w:ilvl="7">
      <w:start w:val="1"/>
      <w:numFmt w:val="decimal"/>
      <w:lvlText w:val="%1.%2.%3.%4.%5.%6.%7.%8"/>
      <w:lvlJc w:val="left"/>
      <w:pPr>
        <w:ind w:left="4782" w:hanging="1800"/>
      </w:pPr>
      <w:rPr>
        <w:rFonts w:hint="default"/>
        <w:b/>
        <w:i/>
        <w:color w:val="002060"/>
        <w:sz w:val="22"/>
      </w:rPr>
    </w:lvl>
    <w:lvl w:ilvl="8">
      <w:start w:val="1"/>
      <w:numFmt w:val="decimal"/>
      <w:lvlText w:val="%1.%2.%3.%4.%5.%6.%7.%8.%9"/>
      <w:lvlJc w:val="left"/>
      <w:pPr>
        <w:ind w:left="5208" w:hanging="1800"/>
      </w:pPr>
      <w:rPr>
        <w:rFonts w:hint="default"/>
        <w:b/>
        <w:i/>
        <w:color w:val="002060"/>
        <w:sz w:val="22"/>
      </w:rPr>
    </w:lvl>
  </w:abstractNum>
  <w:abstractNum w:abstractNumId="10" w15:restartNumberingAfterBreak="0">
    <w:nsid w:val="3B7776F2"/>
    <w:multiLevelType w:val="multilevel"/>
    <w:tmpl w:val="CF1E5036"/>
    <w:lvl w:ilvl="0">
      <w:start w:val="4"/>
      <w:numFmt w:val="decimal"/>
      <w:lvlText w:val="%1"/>
      <w:lvlJc w:val="left"/>
      <w:pPr>
        <w:ind w:left="360" w:hanging="360"/>
      </w:pPr>
      <w:rPr>
        <w:rFonts w:hint="default"/>
        <w:i/>
      </w:rPr>
    </w:lvl>
    <w:lvl w:ilvl="1">
      <w:start w:val="1"/>
      <w:numFmt w:val="decimal"/>
      <w:lvlText w:val="%1.%2"/>
      <w:lvlJc w:val="left"/>
      <w:pPr>
        <w:ind w:left="720" w:hanging="360"/>
      </w:pPr>
      <w:rPr>
        <w:rFonts w:hint="default"/>
        <w:b/>
        <w:i/>
        <w:color w:val="002060"/>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11" w15:restartNumberingAfterBreak="0">
    <w:nsid w:val="435A26B4"/>
    <w:multiLevelType w:val="hybridMultilevel"/>
    <w:tmpl w:val="FE50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0241FD"/>
    <w:multiLevelType w:val="multilevel"/>
    <w:tmpl w:val="B4BE88CA"/>
    <w:lvl w:ilvl="0">
      <w:start w:val="1"/>
      <w:numFmt w:val="lowerLetter"/>
      <w:lvlText w:val="%1)"/>
      <w:lvlJc w:val="left"/>
      <w:pPr>
        <w:ind w:left="720" w:hanging="360"/>
      </w:pPr>
      <w:rPr>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18B7947"/>
    <w:multiLevelType w:val="hybridMultilevel"/>
    <w:tmpl w:val="A1AE00C4"/>
    <w:lvl w:ilvl="0" w:tplc="AB242B4E">
      <w:start w:val="1"/>
      <w:numFmt w:val="bullet"/>
      <w:lvlText w:val=""/>
      <w:lvlJc w:val="left"/>
      <w:pPr>
        <w:ind w:left="720" w:hanging="360"/>
      </w:pPr>
      <w:rPr>
        <w:rFonts w:ascii="Wingdings" w:hAnsi="Wingdings" w:hint="default"/>
        <w:color w:val="34878F"/>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1AC70F5"/>
    <w:multiLevelType w:val="multilevel"/>
    <w:tmpl w:val="DC30989C"/>
    <w:lvl w:ilvl="0">
      <w:start w:val="1"/>
      <w:numFmt w:val="lowerLetter"/>
      <w:lvlText w:val="%1."/>
      <w:lvlJc w:val="left"/>
      <w:pPr>
        <w:ind w:left="720" w:hanging="360"/>
      </w:pPr>
      <w:rPr>
        <w:b/>
        <w:color w:val="002060"/>
      </w:rPr>
    </w:lvl>
    <w:lvl w:ilvl="1">
      <w:start w:val="1"/>
      <w:numFmt w:val="decimal"/>
      <w:lvlText w:val="%1.%2"/>
      <w:lvlJc w:val="left"/>
      <w:pPr>
        <w:ind w:left="780" w:hanging="420"/>
      </w:pPr>
      <w:rPr>
        <w:b/>
        <w:color w:val="002060"/>
      </w:rPr>
    </w:lvl>
    <w:lvl w:ilvl="2">
      <w:start w:val="1"/>
      <w:numFmt w:val="decimal"/>
      <w:lvlText w:val="%1.%2.%3"/>
      <w:lvlJc w:val="left"/>
      <w:pPr>
        <w:ind w:left="1080" w:hanging="720"/>
      </w:pPr>
      <w:rPr>
        <w:color w:val="002060"/>
      </w:rPr>
    </w:lvl>
    <w:lvl w:ilvl="3">
      <w:start w:val="1"/>
      <w:numFmt w:val="decimal"/>
      <w:lvlText w:val="%1.%2.%3.%4"/>
      <w:lvlJc w:val="left"/>
      <w:pPr>
        <w:ind w:left="1440" w:hanging="1080"/>
      </w:pPr>
      <w:rPr>
        <w:color w:val="002060"/>
      </w:rPr>
    </w:lvl>
    <w:lvl w:ilvl="4">
      <w:start w:val="1"/>
      <w:numFmt w:val="decimal"/>
      <w:lvlText w:val="%1.%2.%3.%4.%5"/>
      <w:lvlJc w:val="left"/>
      <w:pPr>
        <w:ind w:left="1440" w:hanging="1080"/>
      </w:pPr>
      <w:rPr>
        <w:color w:val="002060"/>
      </w:rPr>
    </w:lvl>
    <w:lvl w:ilvl="5">
      <w:start w:val="1"/>
      <w:numFmt w:val="decimal"/>
      <w:lvlText w:val="%1.%2.%3.%4.%5.%6"/>
      <w:lvlJc w:val="left"/>
      <w:pPr>
        <w:ind w:left="1800" w:hanging="1440"/>
      </w:pPr>
      <w:rPr>
        <w:color w:val="002060"/>
      </w:rPr>
    </w:lvl>
    <w:lvl w:ilvl="6">
      <w:start w:val="1"/>
      <w:numFmt w:val="decimal"/>
      <w:lvlText w:val="%1.%2.%3.%4.%5.%6.%7"/>
      <w:lvlJc w:val="left"/>
      <w:pPr>
        <w:ind w:left="1800" w:hanging="1440"/>
      </w:pPr>
      <w:rPr>
        <w:color w:val="002060"/>
      </w:rPr>
    </w:lvl>
    <w:lvl w:ilvl="7">
      <w:start w:val="1"/>
      <w:numFmt w:val="decimal"/>
      <w:lvlText w:val="%1.%2.%3.%4.%5.%6.%7.%8"/>
      <w:lvlJc w:val="left"/>
      <w:pPr>
        <w:ind w:left="2160" w:hanging="1800"/>
      </w:pPr>
      <w:rPr>
        <w:color w:val="002060"/>
      </w:rPr>
    </w:lvl>
    <w:lvl w:ilvl="8">
      <w:start w:val="1"/>
      <w:numFmt w:val="decimal"/>
      <w:lvlText w:val="%1.%2.%3.%4.%5.%6.%7.%8.%9"/>
      <w:lvlJc w:val="left"/>
      <w:pPr>
        <w:ind w:left="2160" w:hanging="1800"/>
      </w:pPr>
      <w:rPr>
        <w:color w:val="002060"/>
      </w:rPr>
    </w:lvl>
  </w:abstractNum>
  <w:abstractNum w:abstractNumId="15" w15:restartNumberingAfterBreak="0">
    <w:nsid w:val="523F11AF"/>
    <w:multiLevelType w:val="hybridMultilevel"/>
    <w:tmpl w:val="350A31C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58BD1DCF"/>
    <w:multiLevelType w:val="hybridMultilevel"/>
    <w:tmpl w:val="5818285C"/>
    <w:lvl w:ilvl="0" w:tplc="BA4C8566">
      <w:start w:val="1"/>
      <w:numFmt w:val="decimal"/>
      <w:lvlText w:val="%1."/>
      <w:lvlJc w:val="left"/>
      <w:pPr>
        <w:ind w:left="360" w:hanging="360"/>
      </w:pPr>
      <w:rPr>
        <w:rFonts w:ascii="Arial" w:hAnsi="Arial" w:cs="Arial" w:hint="default"/>
        <w:b/>
        <w:color w:val="002060"/>
        <w:sz w:val="24"/>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7" w15:restartNumberingAfterBreak="0">
    <w:nsid w:val="63736E5B"/>
    <w:multiLevelType w:val="hybridMultilevel"/>
    <w:tmpl w:val="DE9E083A"/>
    <w:lvl w:ilvl="0" w:tplc="CD8AA2B0">
      <w:start w:val="2"/>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8" w15:restartNumberingAfterBreak="0">
    <w:nsid w:val="63E519D5"/>
    <w:multiLevelType w:val="hybridMultilevel"/>
    <w:tmpl w:val="ECCABFEA"/>
    <w:lvl w:ilvl="0" w:tplc="88CEBF8C">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6D078B3"/>
    <w:multiLevelType w:val="hybridMultilevel"/>
    <w:tmpl w:val="EE3E5F84"/>
    <w:lvl w:ilvl="0" w:tplc="48B6D056">
      <w:start w:val="1"/>
      <w:numFmt w:val="decimal"/>
      <w:lvlText w:val="%1."/>
      <w:lvlJc w:val="left"/>
      <w:pPr>
        <w:ind w:left="720" w:hanging="360"/>
      </w:pPr>
      <w:rPr>
        <w:rFonts w:ascii="Arial" w:hAnsi="Arial" w:cs="Arial" w:hint="default"/>
        <w:color w:val="00000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B385FE2"/>
    <w:multiLevelType w:val="hybridMultilevel"/>
    <w:tmpl w:val="68BC866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7FEB3B4C"/>
    <w:multiLevelType w:val="multilevel"/>
    <w:tmpl w:val="2598AE9C"/>
    <w:lvl w:ilvl="0">
      <w:start w:val="1"/>
      <w:numFmt w:val="lowerLetter"/>
      <w:lvlText w:val="%1)"/>
      <w:lvlJc w:val="left"/>
      <w:pPr>
        <w:ind w:left="720" w:hanging="360"/>
      </w:pPr>
      <w:rPr>
        <w:rFonts w:ascii="Arial" w:hAnsi="Arial"/>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13"/>
  </w:num>
  <w:num w:numId="3">
    <w:abstractNumId w:val="19"/>
  </w:num>
  <w:num w:numId="4">
    <w:abstractNumId w:val="16"/>
  </w:num>
  <w:num w:numId="5">
    <w:abstractNumId w:val="11"/>
  </w:num>
  <w:num w:numId="6">
    <w:abstractNumId w:val="8"/>
  </w:num>
  <w:num w:numId="7">
    <w:abstractNumId w:val="14"/>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4"/>
  </w:num>
  <w:num w:numId="12">
    <w:abstractNumId w:val="6"/>
  </w:num>
  <w:num w:numId="13">
    <w:abstractNumId w:val="18"/>
  </w:num>
  <w:num w:numId="14">
    <w:abstractNumId w:val="0"/>
  </w:num>
  <w:num w:numId="15">
    <w:abstractNumId w:val="1"/>
  </w:num>
  <w:num w:numId="16">
    <w:abstractNumId w:val="2"/>
  </w:num>
  <w:num w:numId="17">
    <w:abstractNumId w:val="17"/>
  </w:num>
  <w:num w:numId="18">
    <w:abstractNumId w:val="7"/>
  </w:num>
  <w:num w:numId="19">
    <w:abstractNumId w:val="10"/>
  </w:num>
  <w:num w:numId="20">
    <w:abstractNumId w:val="9"/>
  </w:num>
  <w:num w:numId="21">
    <w:abstractNumId w:val="15"/>
  </w:num>
  <w:num w:numId="22">
    <w:abstractNumId w:val="20"/>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1A1"/>
    <w:rsid w:val="00002CAD"/>
    <w:rsid w:val="0000305C"/>
    <w:rsid w:val="00012173"/>
    <w:rsid w:val="000129E7"/>
    <w:rsid w:val="00012FA6"/>
    <w:rsid w:val="00016614"/>
    <w:rsid w:val="00016E46"/>
    <w:rsid w:val="000231F8"/>
    <w:rsid w:val="000263D2"/>
    <w:rsid w:val="0003207D"/>
    <w:rsid w:val="000321F5"/>
    <w:rsid w:val="00035772"/>
    <w:rsid w:val="00036181"/>
    <w:rsid w:val="000368FB"/>
    <w:rsid w:val="00043D10"/>
    <w:rsid w:val="00050AAD"/>
    <w:rsid w:val="00056844"/>
    <w:rsid w:val="00066590"/>
    <w:rsid w:val="00073248"/>
    <w:rsid w:val="000748A1"/>
    <w:rsid w:val="00084201"/>
    <w:rsid w:val="00090365"/>
    <w:rsid w:val="0009269C"/>
    <w:rsid w:val="0009287D"/>
    <w:rsid w:val="00095240"/>
    <w:rsid w:val="00095572"/>
    <w:rsid w:val="00095ACB"/>
    <w:rsid w:val="000A2729"/>
    <w:rsid w:val="000A7015"/>
    <w:rsid w:val="000A78A6"/>
    <w:rsid w:val="000A7FBA"/>
    <w:rsid w:val="000B109F"/>
    <w:rsid w:val="000B1B5B"/>
    <w:rsid w:val="000B22D7"/>
    <w:rsid w:val="000B3286"/>
    <w:rsid w:val="000B3658"/>
    <w:rsid w:val="000B3939"/>
    <w:rsid w:val="000B4D9F"/>
    <w:rsid w:val="000B4E16"/>
    <w:rsid w:val="000B6441"/>
    <w:rsid w:val="000B6DEA"/>
    <w:rsid w:val="000B7EB6"/>
    <w:rsid w:val="000C0E5B"/>
    <w:rsid w:val="000C3C03"/>
    <w:rsid w:val="000C5108"/>
    <w:rsid w:val="000D0186"/>
    <w:rsid w:val="000D22F1"/>
    <w:rsid w:val="000D29A8"/>
    <w:rsid w:val="000D42E0"/>
    <w:rsid w:val="000D4716"/>
    <w:rsid w:val="000E6402"/>
    <w:rsid w:val="000E6B08"/>
    <w:rsid w:val="000F1BED"/>
    <w:rsid w:val="000F301C"/>
    <w:rsid w:val="001023A8"/>
    <w:rsid w:val="001035CF"/>
    <w:rsid w:val="0010673F"/>
    <w:rsid w:val="0011221A"/>
    <w:rsid w:val="00112D4B"/>
    <w:rsid w:val="001167C8"/>
    <w:rsid w:val="00121D2B"/>
    <w:rsid w:val="00123A40"/>
    <w:rsid w:val="00125A36"/>
    <w:rsid w:val="001276A8"/>
    <w:rsid w:val="00130603"/>
    <w:rsid w:val="001326E9"/>
    <w:rsid w:val="00136B5D"/>
    <w:rsid w:val="00142687"/>
    <w:rsid w:val="00144E01"/>
    <w:rsid w:val="0014752A"/>
    <w:rsid w:val="00154A2D"/>
    <w:rsid w:val="0016693B"/>
    <w:rsid w:val="00167309"/>
    <w:rsid w:val="00167401"/>
    <w:rsid w:val="001679A7"/>
    <w:rsid w:val="00170347"/>
    <w:rsid w:val="0017229C"/>
    <w:rsid w:val="00176DE2"/>
    <w:rsid w:val="00184F26"/>
    <w:rsid w:val="0018505B"/>
    <w:rsid w:val="0018691A"/>
    <w:rsid w:val="00187430"/>
    <w:rsid w:val="00191D14"/>
    <w:rsid w:val="00193B73"/>
    <w:rsid w:val="00195BA1"/>
    <w:rsid w:val="001A43D4"/>
    <w:rsid w:val="001A5EAF"/>
    <w:rsid w:val="001B3B66"/>
    <w:rsid w:val="001C389A"/>
    <w:rsid w:val="001C4DCB"/>
    <w:rsid w:val="001D1DC4"/>
    <w:rsid w:val="001D3FF4"/>
    <w:rsid w:val="001E27ED"/>
    <w:rsid w:val="001E50A8"/>
    <w:rsid w:val="001E63CA"/>
    <w:rsid w:val="001E6E90"/>
    <w:rsid w:val="001F1315"/>
    <w:rsid w:val="001F167A"/>
    <w:rsid w:val="001F1698"/>
    <w:rsid w:val="001F2ACE"/>
    <w:rsid w:val="001F30E5"/>
    <w:rsid w:val="001F3FAF"/>
    <w:rsid w:val="001F4117"/>
    <w:rsid w:val="00204102"/>
    <w:rsid w:val="00204642"/>
    <w:rsid w:val="00207438"/>
    <w:rsid w:val="002123CE"/>
    <w:rsid w:val="00212F4B"/>
    <w:rsid w:val="002161E2"/>
    <w:rsid w:val="002221AB"/>
    <w:rsid w:val="0022558C"/>
    <w:rsid w:val="00234806"/>
    <w:rsid w:val="002353F8"/>
    <w:rsid w:val="00242ACD"/>
    <w:rsid w:val="00246C8D"/>
    <w:rsid w:val="00251377"/>
    <w:rsid w:val="0025165C"/>
    <w:rsid w:val="002530AE"/>
    <w:rsid w:val="002569E3"/>
    <w:rsid w:val="002649A9"/>
    <w:rsid w:val="00265CE1"/>
    <w:rsid w:val="0027710A"/>
    <w:rsid w:val="00282F2A"/>
    <w:rsid w:val="002907D1"/>
    <w:rsid w:val="00295341"/>
    <w:rsid w:val="00295BD1"/>
    <w:rsid w:val="002A0A74"/>
    <w:rsid w:val="002A2EE4"/>
    <w:rsid w:val="002A56F7"/>
    <w:rsid w:val="002A7E4F"/>
    <w:rsid w:val="002B732E"/>
    <w:rsid w:val="002C1284"/>
    <w:rsid w:val="002C26AF"/>
    <w:rsid w:val="002C2D90"/>
    <w:rsid w:val="002C6C1A"/>
    <w:rsid w:val="002D19C5"/>
    <w:rsid w:val="002E0115"/>
    <w:rsid w:val="002E1D87"/>
    <w:rsid w:val="002E24CF"/>
    <w:rsid w:val="002E285C"/>
    <w:rsid w:val="002E4233"/>
    <w:rsid w:val="002E5A9D"/>
    <w:rsid w:val="002E760E"/>
    <w:rsid w:val="002E7E8A"/>
    <w:rsid w:val="002F346A"/>
    <w:rsid w:val="002F3582"/>
    <w:rsid w:val="002F5F3C"/>
    <w:rsid w:val="002F7F0B"/>
    <w:rsid w:val="00303C3A"/>
    <w:rsid w:val="00305E5C"/>
    <w:rsid w:val="0030614C"/>
    <w:rsid w:val="00307C64"/>
    <w:rsid w:val="00314928"/>
    <w:rsid w:val="0031691B"/>
    <w:rsid w:val="00320614"/>
    <w:rsid w:val="00320D64"/>
    <w:rsid w:val="0032170C"/>
    <w:rsid w:val="00322721"/>
    <w:rsid w:val="003238DF"/>
    <w:rsid w:val="0033043A"/>
    <w:rsid w:val="00330BBD"/>
    <w:rsid w:val="00330E28"/>
    <w:rsid w:val="00332311"/>
    <w:rsid w:val="00332488"/>
    <w:rsid w:val="003339D5"/>
    <w:rsid w:val="0033411A"/>
    <w:rsid w:val="003374D4"/>
    <w:rsid w:val="00343816"/>
    <w:rsid w:val="00343E30"/>
    <w:rsid w:val="00343EB5"/>
    <w:rsid w:val="00344B4B"/>
    <w:rsid w:val="00350DCD"/>
    <w:rsid w:val="003513BC"/>
    <w:rsid w:val="00351806"/>
    <w:rsid w:val="00360A56"/>
    <w:rsid w:val="0036130E"/>
    <w:rsid w:val="00364859"/>
    <w:rsid w:val="00364ED4"/>
    <w:rsid w:val="00365FEE"/>
    <w:rsid w:val="00374C55"/>
    <w:rsid w:val="00376304"/>
    <w:rsid w:val="00380305"/>
    <w:rsid w:val="00383644"/>
    <w:rsid w:val="0038441E"/>
    <w:rsid w:val="00385B8C"/>
    <w:rsid w:val="00391DE5"/>
    <w:rsid w:val="00397016"/>
    <w:rsid w:val="00397C77"/>
    <w:rsid w:val="003A2C61"/>
    <w:rsid w:val="003A323E"/>
    <w:rsid w:val="003A71BD"/>
    <w:rsid w:val="003B334C"/>
    <w:rsid w:val="003B3DCD"/>
    <w:rsid w:val="003B4B25"/>
    <w:rsid w:val="003B59D6"/>
    <w:rsid w:val="003C0075"/>
    <w:rsid w:val="003C483A"/>
    <w:rsid w:val="003D0774"/>
    <w:rsid w:val="003D105B"/>
    <w:rsid w:val="003D1090"/>
    <w:rsid w:val="003D18C4"/>
    <w:rsid w:val="003D2BA8"/>
    <w:rsid w:val="003D6563"/>
    <w:rsid w:val="003D79A2"/>
    <w:rsid w:val="003E3A3D"/>
    <w:rsid w:val="003E3CA4"/>
    <w:rsid w:val="003F1432"/>
    <w:rsid w:val="003F3F50"/>
    <w:rsid w:val="003F5BB7"/>
    <w:rsid w:val="003F7296"/>
    <w:rsid w:val="004016A3"/>
    <w:rsid w:val="00403CCA"/>
    <w:rsid w:val="0040607B"/>
    <w:rsid w:val="004071A1"/>
    <w:rsid w:val="004109F1"/>
    <w:rsid w:val="004136E8"/>
    <w:rsid w:val="004146CE"/>
    <w:rsid w:val="0041517A"/>
    <w:rsid w:val="004205C4"/>
    <w:rsid w:val="00423B44"/>
    <w:rsid w:val="00425131"/>
    <w:rsid w:val="004258DA"/>
    <w:rsid w:val="0043227F"/>
    <w:rsid w:val="0043251C"/>
    <w:rsid w:val="004345B7"/>
    <w:rsid w:val="004357C5"/>
    <w:rsid w:val="0043597C"/>
    <w:rsid w:val="00435A63"/>
    <w:rsid w:val="00436009"/>
    <w:rsid w:val="004433E9"/>
    <w:rsid w:val="0044637A"/>
    <w:rsid w:val="00447D62"/>
    <w:rsid w:val="00450260"/>
    <w:rsid w:val="00451D6F"/>
    <w:rsid w:val="00456DA8"/>
    <w:rsid w:val="004673F8"/>
    <w:rsid w:val="00470EAE"/>
    <w:rsid w:val="004716CC"/>
    <w:rsid w:val="00471709"/>
    <w:rsid w:val="0047419E"/>
    <w:rsid w:val="00475131"/>
    <w:rsid w:val="004773F4"/>
    <w:rsid w:val="00480014"/>
    <w:rsid w:val="00480D69"/>
    <w:rsid w:val="0048207B"/>
    <w:rsid w:val="00482FA9"/>
    <w:rsid w:val="0048511F"/>
    <w:rsid w:val="00490F51"/>
    <w:rsid w:val="00494674"/>
    <w:rsid w:val="00497AAC"/>
    <w:rsid w:val="004A157E"/>
    <w:rsid w:val="004A15B0"/>
    <w:rsid w:val="004B2A1D"/>
    <w:rsid w:val="004B3399"/>
    <w:rsid w:val="004B4AA1"/>
    <w:rsid w:val="004B51E4"/>
    <w:rsid w:val="004B5747"/>
    <w:rsid w:val="004B59C5"/>
    <w:rsid w:val="004B6274"/>
    <w:rsid w:val="004C3D24"/>
    <w:rsid w:val="004D2EDD"/>
    <w:rsid w:val="004D32D0"/>
    <w:rsid w:val="004D5DF9"/>
    <w:rsid w:val="004D61F4"/>
    <w:rsid w:val="004D6476"/>
    <w:rsid w:val="004D7B28"/>
    <w:rsid w:val="004D7F03"/>
    <w:rsid w:val="004E5B67"/>
    <w:rsid w:val="004E679F"/>
    <w:rsid w:val="004F1148"/>
    <w:rsid w:val="004F53C1"/>
    <w:rsid w:val="004F75C3"/>
    <w:rsid w:val="0050122D"/>
    <w:rsid w:val="00504095"/>
    <w:rsid w:val="00504487"/>
    <w:rsid w:val="00505571"/>
    <w:rsid w:val="00505FA1"/>
    <w:rsid w:val="0050615D"/>
    <w:rsid w:val="00506416"/>
    <w:rsid w:val="00512975"/>
    <w:rsid w:val="00514E1F"/>
    <w:rsid w:val="0051586E"/>
    <w:rsid w:val="005158BF"/>
    <w:rsid w:val="005159E4"/>
    <w:rsid w:val="005168A7"/>
    <w:rsid w:val="00517C42"/>
    <w:rsid w:val="005204D6"/>
    <w:rsid w:val="00520AC1"/>
    <w:rsid w:val="00520D3A"/>
    <w:rsid w:val="00522356"/>
    <w:rsid w:val="00524890"/>
    <w:rsid w:val="00526EFA"/>
    <w:rsid w:val="00526F36"/>
    <w:rsid w:val="0053366B"/>
    <w:rsid w:val="00537332"/>
    <w:rsid w:val="0054151E"/>
    <w:rsid w:val="00544827"/>
    <w:rsid w:val="00544B54"/>
    <w:rsid w:val="0054528A"/>
    <w:rsid w:val="00546957"/>
    <w:rsid w:val="00546BBE"/>
    <w:rsid w:val="005516E0"/>
    <w:rsid w:val="005555A6"/>
    <w:rsid w:val="00555ECF"/>
    <w:rsid w:val="005654CA"/>
    <w:rsid w:val="005705B1"/>
    <w:rsid w:val="00573763"/>
    <w:rsid w:val="00574D39"/>
    <w:rsid w:val="00575801"/>
    <w:rsid w:val="00580FCD"/>
    <w:rsid w:val="00581B8A"/>
    <w:rsid w:val="005830EA"/>
    <w:rsid w:val="00583D13"/>
    <w:rsid w:val="00584EEF"/>
    <w:rsid w:val="00586A8F"/>
    <w:rsid w:val="00587036"/>
    <w:rsid w:val="00590C0C"/>
    <w:rsid w:val="0059207E"/>
    <w:rsid w:val="005928D9"/>
    <w:rsid w:val="0059357E"/>
    <w:rsid w:val="0059424C"/>
    <w:rsid w:val="00594DEC"/>
    <w:rsid w:val="005A11B7"/>
    <w:rsid w:val="005A3041"/>
    <w:rsid w:val="005A64E5"/>
    <w:rsid w:val="005C0FFF"/>
    <w:rsid w:val="005C193F"/>
    <w:rsid w:val="005C2DFA"/>
    <w:rsid w:val="005C6A33"/>
    <w:rsid w:val="005C7D8E"/>
    <w:rsid w:val="005D094B"/>
    <w:rsid w:val="005D5605"/>
    <w:rsid w:val="005D5BFD"/>
    <w:rsid w:val="005D62E5"/>
    <w:rsid w:val="005E512C"/>
    <w:rsid w:val="005E64BB"/>
    <w:rsid w:val="005E76FE"/>
    <w:rsid w:val="005E7CD8"/>
    <w:rsid w:val="005F173F"/>
    <w:rsid w:val="005F7ADD"/>
    <w:rsid w:val="00603E65"/>
    <w:rsid w:val="00604ACA"/>
    <w:rsid w:val="00604F4E"/>
    <w:rsid w:val="006102DA"/>
    <w:rsid w:val="0061724C"/>
    <w:rsid w:val="006205E1"/>
    <w:rsid w:val="00623467"/>
    <w:rsid w:val="00623A74"/>
    <w:rsid w:val="00631D9B"/>
    <w:rsid w:val="00633044"/>
    <w:rsid w:val="006364BD"/>
    <w:rsid w:val="006409EF"/>
    <w:rsid w:val="00642469"/>
    <w:rsid w:val="006457A1"/>
    <w:rsid w:val="00662C3C"/>
    <w:rsid w:val="0066350C"/>
    <w:rsid w:val="006644D3"/>
    <w:rsid w:val="006651CF"/>
    <w:rsid w:val="006652DB"/>
    <w:rsid w:val="0066552D"/>
    <w:rsid w:val="00665BF9"/>
    <w:rsid w:val="0066711C"/>
    <w:rsid w:val="00670176"/>
    <w:rsid w:val="00672673"/>
    <w:rsid w:val="006727AD"/>
    <w:rsid w:val="00674CFE"/>
    <w:rsid w:val="00675FBA"/>
    <w:rsid w:val="00677644"/>
    <w:rsid w:val="00677D70"/>
    <w:rsid w:val="006829BD"/>
    <w:rsid w:val="0068532E"/>
    <w:rsid w:val="00685D9F"/>
    <w:rsid w:val="006959D1"/>
    <w:rsid w:val="006A18C4"/>
    <w:rsid w:val="006A37F2"/>
    <w:rsid w:val="006A4330"/>
    <w:rsid w:val="006A4C2C"/>
    <w:rsid w:val="006A62EB"/>
    <w:rsid w:val="006B13CF"/>
    <w:rsid w:val="006B1E82"/>
    <w:rsid w:val="006B3A99"/>
    <w:rsid w:val="006B3B5F"/>
    <w:rsid w:val="006B3B98"/>
    <w:rsid w:val="006B4651"/>
    <w:rsid w:val="006B7D0B"/>
    <w:rsid w:val="006C0F93"/>
    <w:rsid w:val="006C10BA"/>
    <w:rsid w:val="006C1B26"/>
    <w:rsid w:val="006C32FB"/>
    <w:rsid w:val="006C351C"/>
    <w:rsid w:val="006C41B4"/>
    <w:rsid w:val="006C4857"/>
    <w:rsid w:val="006C4A1D"/>
    <w:rsid w:val="006C4E02"/>
    <w:rsid w:val="006D120F"/>
    <w:rsid w:val="006D22A1"/>
    <w:rsid w:val="006D266E"/>
    <w:rsid w:val="006D425E"/>
    <w:rsid w:val="006D4A6F"/>
    <w:rsid w:val="006D52D9"/>
    <w:rsid w:val="006E0FAA"/>
    <w:rsid w:val="006E2398"/>
    <w:rsid w:val="006E55F8"/>
    <w:rsid w:val="006E7D6A"/>
    <w:rsid w:val="006F308A"/>
    <w:rsid w:val="006F4331"/>
    <w:rsid w:val="006F47C4"/>
    <w:rsid w:val="006F6BE8"/>
    <w:rsid w:val="006F70C8"/>
    <w:rsid w:val="006F7903"/>
    <w:rsid w:val="007041CC"/>
    <w:rsid w:val="00705AAE"/>
    <w:rsid w:val="00705E22"/>
    <w:rsid w:val="007107B3"/>
    <w:rsid w:val="00710DAD"/>
    <w:rsid w:val="00712893"/>
    <w:rsid w:val="00713A5B"/>
    <w:rsid w:val="00715750"/>
    <w:rsid w:val="00717622"/>
    <w:rsid w:val="00723092"/>
    <w:rsid w:val="007329A4"/>
    <w:rsid w:val="00733BA4"/>
    <w:rsid w:val="00736877"/>
    <w:rsid w:val="00736919"/>
    <w:rsid w:val="00746DDD"/>
    <w:rsid w:val="00751891"/>
    <w:rsid w:val="00752AAD"/>
    <w:rsid w:val="0076050A"/>
    <w:rsid w:val="00764322"/>
    <w:rsid w:val="00772720"/>
    <w:rsid w:val="00773070"/>
    <w:rsid w:val="00775556"/>
    <w:rsid w:val="00777EDC"/>
    <w:rsid w:val="00780B4E"/>
    <w:rsid w:val="00782F62"/>
    <w:rsid w:val="00791CD9"/>
    <w:rsid w:val="00795A67"/>
    <w:rsid w:val="007A23A5"/>
    <w:rsid w:val="007A6D13"/>
    <w:rsid w:val="007B1ADD"/>
    <w:rsid w:val="007B5F04"/>
    <w:rsid w:val="007C3B74"/>
    <w:rsid w:val="007C4469"/>
    <w:rsid w:val="007C6C2A"/>
    <w:rsid w:val="007C6C8F"/>
    <w:rsid w:val="007D2BA5"/>
    <w:rsid w:val="007D2DDB"/>
    <w:rsid w:val="007D34BC"/>
    <w:rsid w:val="007D6D0F"/>
    <w:rsid w:val="007E3450"/>
    <w:rsid w:val="007E4F7C"/>
    <w:rsid w:val="007E6266"/>
    <w:rsid w:val="007F1A3D"/>
    <w:rsid w:val="007F1D2F"/>
    <w:rsid w:val="007F2452"/>
    <w:rsid w:val="007F4A5D"/>
    <w:rsid w:val="008016CA"/>
    <w:rsid w:val="008018FF"/>
    <w:rsid w:val="00802C09"/>
    <w:rsid w:val="00802DEF"/>
    <w:rsid w:val="00805112"/>
    <w:rsid w:val="00810737"/>
    <w:rsid w:val="00814697"/>
    <w:rsid w:val="00814E47"/>
    <w:rsid w:val="0081623B"/>
    <w:rsid w:val="00822B0A"/>
    <w:rsid w:val="00823416"/>
    <w:rsid w:val="008263F6"/>
    <w:rsid w:val="00826EF3"/>
    <w:rsid w:val="00831300"/>
    <w:rsid w:val="0083240F"/>
    <w:rsid w:val="00837B99"/>
    <w:rsid w:val="00847C21"/>
    <w:rsid w:val="00856255"/>
    <w:rsid w:val="00862164"/>
    <w:rsid w:val="008623C6"/>
    <w:rsid w:val="0086268B"/>
    <w:rsid w:val="0086278F"/>
    <w:rsid w:val="00865831"/>
    <w:rsid w:val="008674B2"/>
    <w:rsid w:val="00880DCB"/>
    <w:rsid w:val="008810A3"/>
    <w:rsid w:val="008827BF"/>
    <w:rsid w:val="00882FC9"/>
    <w:rsid w:val="00883117"/>
    <w:rsid w:val="00883833"/>
    <w:rsid w:val="00883BF7"/>
    <w:rsid w:val="00892DC8"/>
    <w:rsid w:val="00893001"/>
    <w:rsid w:val="00893378"/>
    <w:rsid w:val="00896033"/>
    <w:rsid w:val="00896D44"/>
    <w:rsid w:val="008A00B5"/>
    <w:rsid w:val="008A123F"/>
    <w:rsid w:val="008A56F8"/>
    <w:rsid w:val="008B010E"/>
    <w:rsid w:val="008B368A"/>
    <w:rsid w:val="008B3D60"/>
    <w:rsid w:val="008B6EEF"/>
    <w:rsid w:val="008C13A3"/>
    <w:rsid w:val="008C7277"/>
    <w:rsid w:val="008D2B62"/>
    <w:rsid w:val="008D39E9"/>
    <w:rsid w:val="008D3A81"/>
    <w:rsid w:val="008D55BD"/>
    <w:rsid w:val="008D61B6"/>
    <w:rsid w:val="008D6D4E"/>
    <w:rsid w:val="008D7B7A"/>
    <w:rsid w:val="008E0D3F"/>
    <w:rsid w:val="008E684D"/>
    <w:rsid w:val="008F0477"/>
    <w:rsid w:val="008F180C"/>
    <w:rsid w:val="008F6975"/>
    <w:rsid w:val="008F7046"/>
    <w:rsid w:val="00904CD6"/>
    <w:rsid w:val="00912516"/>
    <w:rsid w:val="009169D6"/>
    <w:rsid w:val="00932264"/>
    <w:rsid w:val="00933693"/>
    <w:rsid w:val="0093465C"/>
    <w:rsid w:val="00934BEC"/>
    <w:rsid w:val="00935F16"/>
    <w:rsid w:val="00961431"/>
    <w:rsid w:val="009640A8"/>
    <w:rsid w:val="0096450F"/>
    <w:rsid w:val="00964CD0"/>
    <w:rsid w:val="00965420"/>
    <w:rsid w:val="0096687D"/>
    <w:rsid w:val="00974247"/>
    <w:rsid w:val="00975891"/>
    <w:rsid w:val="009768F1"/>
    <w:rsid w:val="009804BB"/>
    <w:rsid w:val="00983BBA"/>
    <w:rsid w:val="00984016"/>
    <w:rsid w:val="009851A9"/>
    <w:rsid w:val="009874E1"/>
    <w:rsid w:val="00991739"/>
    <w:rsid w:val="00992C6D"/>
    <w:rsid w:val="00997573"/>
    <w:rsid w:val="009A5833"/>
    <w:rsid w:val="009B007A"/>
    <w:rsid w:val="009B157D"/>
    <w:rsid w:val="009B3181"/>
    <w:rsid w:val="009B4038"/>
    <w:rsid w:val="009B7D9D"/>
    <w:rsid w:val="009C1203"/>
    <w:rsid w:val="009D252A"/>
    <w:rsid w:val="009D40D2"/>
    <w:rsid w:val="009E31EF"/>
    <w:rsid w:val="009F2C7C"/>
    <w:rsid w:val="009F3DD4"/>
    <w:rsid w:val="009F6974"/>
    <w:rsid w:val="009F79EA"/>
    <w:rsid w:val="00A00AE3"/>
    <w:rsid w:val="00A02602"/>
    <w:rsid w:val="00A039B0"/>
    <w:rsid w:val="00A03B82"/>
    <w:rsid w:val="00A049EF"/>
    <w:rsid w:val="00A106F1"/>
    <w:rsid w:val="00A10BB2"/>
    <w:rsid w:val="00A1164C"/>
    <w:rsid w:val="00A11B1F"/>
    <w:rsid w:val="00A13229"/>
    <w:rsid w:val="00A141E8"/>
    <w:rsid w:val="00A1624B"/>
    <w:rsid w:val="00A20B1B"/>
    <w:rsid w:val="00A22493"/>
    <w:rsid w:val="00A232F1"/>
    <w:rsid w:val="00A24B8B"/>
    <w:rsid w:val="00A25BA4"/>
    <w:rsid w:val="00A2675A"/>
    <w:rsid w:val="00A26F99"/>
    <w:rsid w:val="00A30554"/>
    <w:rsid w:val="00A30EDB"/>
    <w:rsid w:val="00A35A99"/>
    <w:rsid w:val="00A35EAB"/>
    <w:rsid w:val="00A37385"/>
    <w:rsid w:val="00A44626"/>
    <w:rsid w:val="00A47BF0"/>
    <w:rsid w:val="00A52734"/>
    <w:rsid w:val="00A52F59"/>
    <w:rsid w:val="00A558EA"/>
    <w:rsid w:val="00A5661F"/>
    <w:rsid w:val="00A6356C"/>
    <w:rsid w:val="00A66F5D"/>
    <w:rsid w:val="00A7197B"/>
    <w:rsid w:val="00A71CC3"/>
    <w:rsid w:val="00A76D5C"/>
    <w:rsid w:val="00A77080"/>
    <w:rsid w:val="00A8071C"/>
    <w:rsid w:val="00A81A19"/>
    <w:rsid w:val="00A835E0"/>
    <w:rsid w:val="00A83909"/>
    <w:rsid w:val="00A90D08"/>
    <w:rsid w:val="00A9211E"/>
    <w:rsid w:val="00A94C54"/>
    <w:rsid w:val="00A962C2"/>
    <w:rsid w:val="00AA201B"/>
    <w:rsid w:val="00AB1098"/>
    <w:rsid w:val="00AB20DA"/>
    <w:rsid w:val="00AB2274"/>
    <w:rsid w:val="00AB3ACA"/>
    <w:rsid w:val="00AB4236"/>
    <w:rsid w:val="00AB4B1D"/>
    <w:rsid w:val="00AB50BE"/>
    <w:rsid w:val="00AB74CB"/>
    <w:rsid w:val="00AC03D9"/>
    <w:rsid w:val="00AC4346"/>
    <w:rsid w:val="00AC735B"/>
    <w:rsid w:val="00AD0558"/>
    <w:rsid w:val="00AD15EB"/>
    <w:rsid w:val="00AD2771"/>
    <w:rsid w:val="00AD4A8E"/>
    <w:rsid w:val="00AD574E"/>
    <w:rsid w:val="00AD5A26"/>
    <w:rsid w:val="00AD5FC9"/>
    <w:rsid w:val="00AD70EB"/>
    <w:rsid w:val="00AE4765"/>
    <w:rsid w:val="00AE4F65"/>
    <w:rsid w:val="00AE5533"/>
    <w:rsid w:val="00AF261B"/>
    <w:rsid w:val="00AF3213"/>
    <w:rsid w:val="00AF37DF"/>
    <w:rsid w:val="00AF3857"/>
    <w:rsid w:val="00AF39E5"/>
    <w:rsid w:val="00AF4B57"/>
    <w:rsid w:val="00AF71C7"/>
    <w:rsid w:val="00AF7294"/>
    <w:rsid w:val="00B03814"/>
    <w:rsid w:val="00B06672"/>
    <w:rsid w:val="00B075A3"/>
    <w:rsid w:val="00B12C86"/>
    <w:rsid w:val="00B16699"/>
    <w:rsid w:val="00B168DD"/>
    <w:rsid w:val="00B20021"/>
    <w:rsid w:val="00B21D75"/>
    <w:rsid w:val="00B230B5"/>
    <w:rsid w:val="00B24877"/>
    <w:rsid w:val="00B3142E"/>
    <w:rsid w:val="00B3250B"/>
    <w:rsid w:val="00B3316C"/>
    <w:rsid w:val="00B36F7B"/>
    <w:rsid w:val="00B37CD3"/>
    <w:rsid w:val="00B4089E"/>
    <w:rsid w:val="00B42349"/>
    <w:rsid w:val="00B448F3"/>
    <w:rsid w:val="00B51748"/>
    <w:rsid w:val="00B5258C"/>
    <w:rsid w:val="00B56935"/>
    <w:rsid w:val="00B57320"/>
    <w:rsid w:val="00B66532"/>
    <w:rsid w:val="00B679A3"/>
    <w:rsid w:val="00B71904"/>
    <w:rsid w:val="00B734EA"/>
    <w:rsid w:val="00B7550D"/>
    <w:rsid w:val="00B76EE1"/>
    <w:rsid w:val="00B85291"/>
    <w:rsid w:val="00B8749A"/>
    <w:rsid w:val="00B878DA"/>
    <w:rsid w:val="00B91726"/>
    <w:rsid w:val="00B97472"/>
    <w:rsid w:val="00B97A14"/>
    <w:rsid w:val="00BA42E5"/>
    <w:rsid w:val="00BA53CD"/>
    <w:rsid w:val="00BB0C15"/>
    <w:rsid w:val="00BB0CA1"/>
    <w:rsid w:val="00BB673D"/>
    <w:rsid w:val="00BC741D"/>
    <w:rsid w:val="00BD18F0"/>
    <w:rsid w:val="00BD3E61"/>
    <w:rsid w:val="00BD4A91"/>
    <w:rsid w:val="00BE0477"/>
    <w:rsid w:val="00BE08CF"/>
    <w:rsid w:val="00BE0E43"/>
    <w:rsid w:val="00BE5717"/>
    <w:rsid w:val="00BF256E"/>
    <w:rsid w:val="00BF332A"/>
    <w:rsid w:val="00BF5A45"/>
    <w:rsid w:val="00C011B1"/>
    <w:rsid w:val="00C046FB"/>
    <w:rsid w:val="00C06059"/>
    <w:rsid w:val="00C10B31"/>
    <w:rsid w:val="00C11A43"/>
    <w:rsid w:val="00C15C4E"/>
    <w:rsid w:val="00C16C0F"/>
    <w:rsid w:val="00C22BC0"/>
    <w:rsid w:val="00C230CB"/>
    <w:rsid w:val="00C231BA"/>
    <w:rsid w:val="00C25106"/>
    <w:rsid w:val="00C25508"/>
    <w:rsid w:val="00C260C6"/>
    <w:rsid w:val="00C32461"/>
    <w:rsid w:val="00C36E70"/>
    <w:rsid w:val="00C4183A"/>
    <w:rsid w:val="00C422D1"/>
    <w:rsid w:val="00C4325A"/>
    <w:rsid w:val="00C47595"/>
    <w:rsid w:val="00C50944"/>
    <w:rsid w:val="00C5104A"/>
    <w:rsid w:val="00C53BFB"/>
    <w:rsid w:val="00C54519"/>
    <w:rsid w:val="00C57A58"/>
    <w:rsid w:val="00C6315D"/>
    <w:rsid w:val="00C64E4E"/>
    <w:rsid w:val="00C703AA"/>
    <w:rsid w:val="00C7132A"/>
    <w:rsid w:val="00C71E7A"/>
    <w:rsid w:val="00C72AA8"/>
    <w:rsid w:val="00C757AB"/>
    <w:rsid w:val="00C75D1F"/>
    <w:rsid w:val="00C876CA"/>
    <w:rsid w:val="00C9049F"/>
    <w:rsid w:val="00C91713"/>
    <w:rsid w:val="00C91B7A"/>
    <w:rsid w:val="00C92224"/>
    <w:rsid w:val="00C9252B"/>
    <w:rsid w:val="00C93546"/>
    <w:rsid w:val="00C95BA9"/>
    <w:rsid w:val="00C96E22"/>
    <w:rsid w:val="00CA19BA"/>
    <w:rsid w:val="00CA2F65"/>
    <w:rsid w:val="00CA36F0"/>
    <w:rsid w:val="00CA401B"/>
    <w:rsid w:val="00CA519E"/>
    <w:rsid w:val="00CB75A5"/>
    <w:rsid w:val="00CC00DB"/>
    <w:rsid w:val="00CC0B0D"/>
    <w:rsid w:val="00CC1A16"/>
    <w:rsid w:val="00CC235E"/>
    <w:rsid w:val="00CC3493"/>
    <w:rsid w:val="00CC4230"/>
    <w:rsid w:val="00CC5874"/>
    <w:rsid w:val="00CC5FD6"/>
    <w:rsid w:val="00CC6D46"/>
    <w:rsid w:val="00CD3D87"/>
    <w:rsid w:val="00CD45C6"/>
    <w:rsid w:val="00CD6875"/>
    <w:rsid w:val="00CE3F5B"/>
    <w:rsid w:val="00CE77D7"/>
    <w:rsid w:val="00CF1587"/>
    <w:rsid w:val="00CF2A94"/>
    <w:rsid w:val="00CF3A19"/>
    <w:rsid w:val="00CF5119"/>
    <w:rsid w:val="00CF51B9"/>
    <w:rsid w:val="00CF6AD5"/>
    <w:rsid w:val="00CF76C8"/>
    <w:rsid w:val="00D003AF"/>
    <w:rsid w:val="00D03FD7"/>
    <w:rsid w:val="00D05B9D"/>
    <w:rsid w:val="00D06481"/>
    <w:rsid w:val="00D16A7D"/>
    <w:rsid w:val="00D172C4"/>
    <w:rsid w:val="00D211AE"/>
    <w:rsid w:val="00D244E5"/>
    <w:rsid w:val="00D30018"/>
    <w:rsid w:val="00D30BA5"/>
    <w:rsid w:val="00D32D43"/>
    <w:rsid w:val="00D3393F"/>
    <w:rsid w:val="00D34C39"/>
    <w:rsid w:val="00D35924"/>
    <w:rsid w:val="00D37E51"/>
    <w:rsid w:val="00D407D6"/>
    <w:rsid w:val="00D53E46"/>
    <w:rsid w:val="00D570D6"/>
    <w:rsid w:val="00D66BC5"/>
    <w:rsid w:val="00D67DA7"/>
    <w:rsid w:val="00D70888"/>
    <w:rsid w:val="00D7220A"/>
    <w:rsid w:val="00D7347B"/>
    <w:rsid w:val="00D74CA3"/>
    <w:rsid w:val="00D76D1E"/>
    <w:rsid w:val="00D80ED1"/>
    <w:rsid w:val="00D8392C"/>
    <w:rsid w:val="00D84EF7"/>
    <w:rsid w:val="00D870CF"/>
    <w:rsid w:val="00D933D0"/>
    <w:rsid w:val="00D954AC"/>
    <w:rsid w:val="00D95D42"/>
    <w:rsid w:val="00DA001A"/>
    <w:rsid w:val="00DA4CBC"/>
    <w:rsid w:val="00DB0E83"/>
    <w:rsid w:val="00DB0FDD"/>
    <w:rsid w:val="00DB10C8"/>
    <w:rsid w:val="00DB1729"/>
    <w:rsid w:val="00DB3E1C"/>
    <w:rsid w:val="00DB545B"/>
    <w:rsid w:val="00DB625C"/>
    <w:rsid w:val="00DB78E1"/>
    <w:rsid w:val="00DC21B7"/>
    <w:rsid w:val="00DC2782"/>
    <w:rsid w:val="00DC3437"/>
    <w:rsid w:val="00DC6B27"/>
    <w:rsid w:val="00DC787B"/>
    <w:rsid w:val="00DD33F4"/>
    <w:rsid w:val="00DD4A79"/>
    <w:rsid w:val="00DD7100"/>
    <w:rsid w:val="00DE0288"/>
    <w:rsid w:val="00DE0B5A"/>
    <w:rsid w:val="00DE16FB"/>
    <w:rsid w:val="00DE347F"/>
    <w:rsid w:val="00DF3E32"/>
    <w:rsid w:val="00DF731B"/>
    <w:rsid w:val="00E00EEB"/>
    <w:rsid w:val="00E03F80"/>
    <w:rsid w:val="00E042CA"/>
    <w:rsid w:val="00E06EE5"/>
    <w:rsid w:val="00E06F1A"/>
    <w:rsid w:val="00E11DED"/>
    <w:rsid w:val="00E128AC"/>
    <w:rsid w:val="00E23027"/>
    <w:rsid w:val="00E30087"/>
    <w:rsid w:val="00E309DD"/>
    <w:rsid w:val="00E31335"/>
    <w:rsid w:val="00E329CF"/>
    <w:rsid w:val="00E32D15"/>
    <w:rsid w:val="00E34906"/>
    <w:rsid w:val="00E34E37"/>
    <w:rsid w:val="00E35178"/>
    <w:rsid w:val="00E3599E"/>
    <w:rsid w:val="00E43FF8"/>
    <w:rsid w:val="00E463AF"/>
    <w:rsid w:val="00E54073"/>
    <w:rsid w:val="00E5423F"/>
    <w:rsid w:val="00E60455"/>
    <w:rsid w:val="00E64AA7"/>
    <w:rsid w:val="00E66804"/>
    <w:rsid w:val="00E66B11"/>
    <w:rsid w:val="00E702B1"/>
    <w:rsid w:val="00E75775"/>
    <w:rsid w:val="00E762A1"/>
    <w:rsid w:val="00E76959"/>
    <w:rsid w:val="00E808F5"/>
    <w:rsid w:val="00E81B71"/>
    <w:rsid w:val="00E83D5E"/>
    <w:rsid w:val="00E86882"/>
    <w:rsid w:val="00E9370D"/>
    <w:rsid w:val="00EA221C"/>
    <w:rsid w:val="00EA28D5"/>
    <w:rsid w:val="00EA2D3E"/>
    <w:rsid w:val="00EA4814"/>
    <w:rsid w:val="00EA511A"/>
    <w:rsid w:val="00EA6D22"/>
    <w:rsid w:val="00EA7C57"/>
    <w:rsid w:val="00EB199F"/>
    <w:rsid w:val="00EB24E1"/>
    <w:rsid w:val="00EB28C4"/>
    <w:rsid w:val="00EB3F4E"/>
    <w:rsid w:val="00EB5362"/>
    <w:rsid w:val="00EB60FC"/>
    <w:rsid w:val="00EB775D"/>
    <w:rsid w:val="00EC160B"/>
    <w:rsid w:val="00EC381E"/>
    <w:rsid w:val="00EC3AFE"/>
    <w:rsid w:val="00EC44B7"/>
    <w:rsid w:val="00EC56DA"/>
    <w:rsid w:val="00EC6579"/>
    <w:rsid w:val="00EC67D9"/>
    <w:rsid w:val="00EC73CE"/>
    <w:rsid w:val="00EC7BCD"/>
    <w:rsid w:val="00ED13BB"/>
    <w:rsid w:val="00ED5650"/>
    <w:rsid w:val="00ED5AF9"/>
    <w:rsid w:val="00EE0549"/>
    <w:rsid w:val="00EE1307"/>
    <w:rsid w:val="00EE1F76"/>
    <w:rsid w:val="00EE46C3"/>
    <w:rsid w:val="00EE5D8D"/>
    <w:rsid w:val="00EE7C5A"/>
    <w:rsid w:val="00EF0157"/>
    <w:rsid w:val="00EF0A18"/>
    <w:rsid w:val="00EF1B83"/>
    <w:rsid w:val="00EF32F3"/>
    <w:rsid w:val="00EF43AC"/>
    <w:rsid w:val="00EF4C9F"/>
    <w:rsid w:val="00EF5571"/>
    <w:rsid w:val="00EF7DF1"/>
    <w:rsid w:val="00F01A13"/>
    <w:rsid w:val="00F0472F"/>
    <w:rsid w:val="00F052E8"/>
    <w:rsid w:val="00F055D4"/>
    <w:rsid w:val="00F05F25"/>
    <w:rsid w:val="00F07992"/>
    <w:rsid w:val="00F104ED"/>
    <w:rsid w:val="00F1163F"/>
    <w:rsid w:val="00F12DEA"/>
    <w:rsid w:val="00F14D7F"/>
    <w:rsid w:val="00F15FBE"/>
    <w:rsid w:val="00F17816"/>
    <w:rsid w:val="00F2761E"/>
    <w:rsid w:val="00F3338C"/>
    <w:rsid w:val="00F3508F"/>
    <w:rsid w:val="00F4306B"/>
    <w:rsid w:val="00F43333"/>
    <w:rsid w:val="00F44FD7"/>
    <w:rsid w:val="00F46A21"/>
    <w:rsid w:val="00F51FBC"/>
    <w:rsid w:val="00F546FE"/>
    <w:rsid w:val="00F552C6"/>
    <w:rsid w:val="00F5565F"/>
    <w:rsid w:val="00F56115"/>
    <w:rsid w:val="00F568FD"/>
    <w:rsid w:val="00F60B88"/>
    <w:rsid w:val="00F67323"/>
    <w:rsid w:val="00F7202F"/>
    <w:rsid w:val="00F7242C"/>
    <w:rsid w:val="00F72798"/>
    <w:rsid w:val="00F73135"/>
    <w:rsid w:val="00F818E6"/>
    <w:rsid w:val="00F83FCD"/>
    <w:rsid w:val="00F86354"/>
    <w:rsid w:val="00F877C8"/>
    <w:rsid w:val="00F90A03"/>
    <w:rsid w:val="00F927FB"/>
    <w:rsid w:val="00F93271"/>
    <w:rsid w:val="00F94D13"/>
    <w:rsid w:val="00F96792"/>
    <w:rsid w:val="00F96C67"/>
    <w:rsid w:val="00FA055E"/>
    <w:rsid w:val="00FA2285"/>
    <w:rsid w:val="00FA34AE"/>
    <w:rsid w:val="00FA46B4"/>
    <w:rsid w:val="00FB0137"/>
    <w:rsid w:val="00FB309A"/>
    <w:rsid w:val="00FB5148"/>
    <w:rsid w:val="00FB5AD8"/>
    <w:rsid w:val="00FB75BE"/>
    <w:rsid w:val="00FC020D"/>
    <w:rsid w:val="00FC55B6"/>
    <w:rsid w:val="00FC6C4A"/>
    <w:rsid w:val="00FC6D74"/>
    <w:rsid w:val="00FC7956"/>
    <w:rsid w:val="00FD071C"/>
    <w:rsid w:val="00FD0BF4"/>
    <w:rsid w:val="00FD2803"/>
    <w:rsid w:val="00FE19A4"/>
    <w:rsid w:val="00FE410E"/>
    <w:rsid w:val="00FE5211"/>
    <w:rsid w:val="00FE5899"/>
    <w:rsid w:val="00FF32CD"/>
    <w:rsid w:val="00FF374E"/>
    <w:rsid w:val="00FF45F0"/>
    <w:rsid w:val="00FF58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60F93"/>
  <w15:chartTrackingRefBased/>
  <w15:docId w15:val="{4A3006F7-85FE-4C5E-B64A-F3179E80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B98"/>
    <w:pPr>
      <w:suppressAutoHyphens/>
      <w:spacing w:after="0" w:line="240" w:lineRule="auto"/>
    </w:pPr>
    <w:rPr>
      <w:rFonts w:ascii="Arial" w:eastAsia="Times New Roman" w:hAnsi="Arial" w:cs="Arial"/>
      <w:sz w:val="24"/>
      <w:szCs w:val="20"/>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EncabezadoCar">
    <w:name w:val="Encabezado Car"/>
    <w:basedOn w:val="Fuentedeprrafopredeter"/>
    <w:link w:val="Encabezado"/>
    <w:uiPriority w:val="99"/>
    <w:rsid w:val="004071A1"/>
  </w:style>
  <w:style w:type="paragraph" w:styleId="Piedepgina">
    <w:name w:val="footer"/>
    <w:basedOn w:val="Normal"/>
    <w:link w:val="PiedepginaC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PiedepginaCar">
    <w:name w:val="Pie de página Car"/>
    <w:basedOn w:val="Fuentedeprrafopredeter"/>
    <w:link w:val="Piedepgina"/>
    <w:uiPriority w:val="99"/>
    <w:rsid w:val="004071A1"/>
  </w:style>
  <w:style w:type="character" w:customStyle="1" w:styleId="Textodemarcadordeposicin">
    <w:name w:val="Texto de marcador de posición"/>
    <w:basedOn w:val="Fuentedeprrafopredeter"/>
    <w:uiPriority w:val="99"/>
    <w:semiHidden/>
    <w:rsid w:val="000A7015"/>
    <w:rPr>
      <w:color w:val="808080"/>
    </w:rPr>
  </w:style>
  <w:style w:type="paragraph" w:styleId="Textoindependiente">
    <w:name w:val="Body Text"/>
    <w:basedOn w:val="Normal"/>
    <w:link w:val="TextoindependienteCar"/>
    <w:rsid w:val="00A30EDB"/>
    <w:rPr>
      <w:rFonts w:ascii="Times New Roman" w:hAnsi="Times New Roman" w:cs="Times New Roman"/>
    </w:rPr>
  </w:style>
  <w:style w:type="character" w:customStyle="1" w:styleId="TextoindependienteCar">
    <w:name w:val="Texto independiente Car"/>
    <w:basedOn w:val="Fuentedeprrafopredeter"/>
    <w:link w:val="Textoindependiente"/>
    <w:rsid w:val="00A30EDB"/>
    <w:rPr>
      <w:rFonts w:ascii="Times New Roman" w:eastAsia="Times New Roman" w:hAnsi="Times New Roman" w:cs="Times New Roman"/>
      <w:sz w:val="24"/>
      <w:szCs w:val="20"/>
      <w:lang w:val="es-ES" w:eastAsia="zh-CN"/>
    </w:rPr>
  </w:style>
  <w:style w:type="table" w:styleId="Tablaconcuadrcula">
    <w:name w:val="Table Grid"/>
    <w:basedOn w:val="Tablanormal"/>
    <w:uiPriority w:val="39"/>
    <w:rsid w:val="00A30EDB"/>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44FD7"/>
    <w:rPr>
      <w:color w:val="0563C1" w:themeColor="hyperlink"/>
      <w:u w:val="single"/>
    </w:rPr>
  </w:style>
  <w:style w:type="paragraph" w:customStyle="1" w:styleId="TextBody">
    <w:name w:val="Text Body"/>
    <w:basedOn w:val="Normal"/>
    <w:uiPriority w:val="99"/>
    <w:rsid w:val="00F568FD"/>
    <w:pPr>
      <w:widowControl w:val="0"/>
      <w:suppressAutoHyphens w:val="0"/>
      <w:autoSpaceDE w:val="0"/>
      <w:autoSpaceDN w:val="0"/>
      <w:adjustRightInd w:val="0"/>
    </w:pPr>
    <w:rPr>
      <w:rFonts w:ascii="Times New Roman" w:eastAsiaTheme="minorEastAsia" w:hAnsi="Times New Roman" w:cs="Times New Roman"/>
      <w:sz w:val="20"/>
      <w:lang w:val="en-US" w:eastAsia="es-CO"/>
    </w:rPr>
  </w:style>
  <w:style w:type="paragraph" w:styleId="Prrafodelista">
    <w:name w:val="List Paragraph"/>
    <w:basedOn w:val="Normal"/>
    <w:uiPriority w:val="72"/>
    <w:qFormat/>
    <w:rsid w:val="00450260"/>
    <w:pPr>
      <w:ind w:left="720"/>
      <w:contextualSpacing/>
    </w:pPr>
  </w:style>
  <w:style w:type="character" w:customStyle="1" w:styleId="SourceText">
    <w:name w:val="Source Text"/>
    <w:rsid w:val="00D933D0"/>
    <w:rPr>
      <w:rFonts w:ascii="Liberation Mono" w:eastAsia="Droid Sans Fallback" w:hAnsi="Liberation Mono" w:cs="Liberation Mono"/>
    </w:rPr>
  </w:style>
  <w:style w:type="paragraph" w:customStyle="1" w:styleId="PreformattedText">
    <w:name w:val="Preformatted Text"/>
    <w:basedOn w:val="Normal"/>
    <w:rsid w:val="00D933D0"/>
    <w:rPr>
      <w:rFonts w:ascii="Liberation Mono" w:eastAsia="Droid Sans Fallback" w:hAnsi="Liberation Mono" w:cs="Liberation Mono"/>
      <w:sz w:val="20"/>
    </w:rPr>
  </w:style>
  <w:style w:type="paragraph" w:customStyle="1" w:styleId="TableContents">
    <w:name w:val="Table Contents"/>
    <w:basedOn w:val="Normal"/>
    <w:rsid w:val="00D933D0"/>
    <w:pPr>
      <w:suppressLineNumbers/>
    </w:pPr>
  </w:style>
  <w:style w:type="character" w:styleId="Hipervnculovisitado">
    <w:name w:val="FollowedHyperlink"/>
    <w:basedOn w:val="Fuentedeprrafopredeter"/>
    <w:uiPriority w:val="99"/>
    <w:semiHidden/>
    <w:unhideWhenUsed/>
    <w:rsid w:val="0059207E"/>
    <w:rPr>
      <w:color w:val="954F72" w:themeColor="followedHyperlink"/>
      <w:u w:val="single"/>
    </w:rPr>
  </w:style>
  <w:style w:type="character" w:customStyle="1" w:styleId="ListLabel68">
    <w:name w:val="ListLabel 68"/>
    <w:qFormat/>
    <w:rsid w:val="00CF5119"/>
    <w:rPr>
      <w:b/>
      <w:color w:val="1BAE02"/>
      <w:szCs w:val="28"/>
      <w:u w:val="single"/>
    </w:rPr>
  </w:style>
  <w:style w:type="character" w:customStyle="1" w:styleId="InternetLink">
    <w:name w:val="Internet Link"/>
    <w:uiPriority w:val="99"/>
    <w:rsid w:val="00121D2B"/>
    <w:rPr>
      <w:color w:val="FF0000"/>
      <w:u w:val="single"/>
    </w:rPr>
  </w:style>
  <w:style w:type="paragraph" w:styleId="Lista">
    <w:name w:val="List"/>
    <w:basedOn w:val="Textoindependiente"/>
    <w:semiHidden/>
    <w:unhideWhenUsed/>
    <w:rsid w:val="00002CAD"/>
    <w:rPr>
      <w:rFonts w:cs="FreeSans"/>
    </w:rPr>
  </w:style>
  <w:style w:type="paragraph" w:customStyle="1" w:styleId="Listavistosa-nfasis11">
    <w:name w:val="Lista vistosa - Énfasis 11"/>
    <w:basedOn w:val="Normal"/>
    <w:uiPriority w:val="34"/>
    <w:qFormat/>
    <w:rsid w:val="00FE410E"/>
    <w:pPr>
      <w:ind w:left="708"/>
    </w:pPr>
  </w:style>
  <w:style w:type="character" w:customStyle="1" w:styleId="ListLabel72">
    <w:name w:val="ListLabel 72"/>
    <w:qFormat/>
    <w:rsid w:val="00822B0A"/>
    <w:rPr>
      <w:b/>
      <w:color w:val="1BAE02"/>
      <w:szCs w:val="28"/>
    </w:rPr>
  </w:style>
  <w:style w:type="character" w:styleId="Refdecomentario">
    <w:name w:val="annotation reference"/>
    <w:basedOn w:val="Fuentedeprrafopredeter"/>
    <w:uiPriority w:val="99"/>
    <w:semiHidden/>
    <w:unhideWhenUsed/>
    <w:rsid w:val="0076050A"/>
    <w:rPr>
      <w:sz w:val="16"/>
      <w:szCs w:val="16"/>
    </w:rPr>
  </w:style>
  <w:style w:type="paragraph" w:styleId="Textocomentario">
    <w:name w:val="annotation text"/>
    <w:basedOn w:val="Normal"/>
    <w:link w:val="TextocomentarioCar"/>
    <w:uiPriority w:val="99"/>
    <w:semiHidden/>
    <w:unhideWhenUsed/>
    <w:rsid w:val="0076050A"/>
    <w:rPr>
      <w:sz w:val="20"/>
    </w:rPr>
  </w:style>
  <w:style w:type="character" w:customStyle="1" w:styleId="TextocomentarioCar">
    <w:name w:val="Texto comentario Car"/>
    <w:basedOn w:val="Fuentedeprrafopredeter"/>
    <w:link w:val="Textocomentario"/>
    <w:uiPriority w:val="99"/>
    <w:semiHidden/>
    <w:rsid w:val="0076050A"/>
    <w:rPr>
      <w:rFonts w:ascii="Arial" w:eastAsia="Times New Roman" w:hAnsi="Arial" w:cs="Arial"/>
      <w:sz w:val="20"/>
      <w:szCs w:val="20"/>
      <w:lang w:val="es-ES" w:eastAsia="zh-CN"/>
    </w:rPr>
  </w:style>
  <w:style w:type="paragraph" w:styleId="Asuntodelcomentario">
    <w:name w:val="annotation subject"/>
    <w:basedOn w:val="Textocomentario"/>
    <w:next w:val="Textocomentario"/>
    <w:link w:val="AsuntodelcomentarioCar"/>
    <w:uiPriority w:val="99"/>
    <w:semiHidden/>
    <w:unhideWhenUsed/>
    <w:rsid w:val="0076050A"/>
    <w:rPr>
      <w:b/>
      <w:bCs/>
    </w:rPr>
  </w:style>
  <w:style w:type="character" w:customStyle="1" w:styleId="AsuntodelcomentarioCar">
    <w:name w:val="Asunto del comentario Car"/>
    <w:basedOn w:val="TextocomentarioCar"/>
    <w:link w:val="Asuntodelcomentario"/>
    <w:uiPriority w:val="99"/>
    <w:semiHidden/>
    <w:rsid w:val="0076050A"/>
    <w:rPr>
      <w:rFonts w:ascii="Arial" w:eastAsia="Times New Roman" w:hAnsi="Arial" w:cs="Arial"/>
      <w:b/>
      <w:bCs/>
      <w:sz w:val="20"/>
      <w:szCs w:val="20"/>
      <w:lang w:val="es-ES" w:eastAsia="zh-CN"/>
    </w:rPr>
  </w:style>
  <w:style w:type="paragraph" w:styleId="Textodeglobo">
    <w:name w:val="Balloon Text"/>
    <w:basedOn w:val="Normal"/>
    <w:link w:val="TextodegloboCar"/>
    <w:uiPriority w:val="99"/>
    <w:semiHidden/>
    <w:unhideWhenUsed/>
    <w:rsid w:val="0076050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6050A"/>
    <w:rPr>
      <w:rFonts w:ascii="Segoe UI" w:eastAsia="Times New Roman" w:hAnsi="Segoe UI" w:cs="Segoe UI"/>
      <w:sz w:val="18"/>
      <w:szCs w:val="18"/>
      <w:lang w:val="es-ES" w:eastAsia="zh-CN"/>
    </w:rPr>
  </w:style>
  <w:style w:type="paragraph" w:customStyle="1" w:styleId="Prrafodelista1">
    <w:name w:val="Párrafo de lista1"/>
    <w:basedOn w:val="Normal"/>
    <w:rsid w:val="006F47C4"/>
    <w:pPr>
      <w:ind w:left="708"/>
    </w:pPr>
    <w:rPr>
      <w:rFonts w:ascii="Times New Roman" w:hAnsi="Times New Roman" w:cs="Times New Roman"/>
      <w:sz w:val="20"/>
      <w:lang w:val="en-US" w:eastAsia="en-US"/>
    </w:rPr>
  </w:style>
  <w:style w:type="paragraph" w:customStyle="1" w:styleId="Heading">
    <w:name w:val="Heading"/>
    <w:basedOn w:val="Normal"/>
    <w:next w:val="Textoindependiente"/>
    <w:rsid w:val="00AD0558"/>
    <w:pPr>
      <w:jc w:val="center"/>
    </w:pPr>
    <w:rPr>
      <w:rFonts w:ascii="Times New Roman" w:hAnsi="Times New Roman" w:cs="Times New Roman"/>
      <w:sz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251735">
      <w:bodyDiv w:val="1"/>
      <w:marLeft w:val="0"/>
      <w:marRight w:val="0"/>
      <w:marTop w:val="0"/>
      <w:marBottom w:val="0"/>
      <w:divBdr>
        <w:top w:val="none" w:sz="0" w:space="0" w:color="auto"/>
        <w:left w:val="none" w:sz="0" w:space="0" w:color="auto"/>
        <w:bottom w:val="none" w:sz="0" w:space="0" w:color="auto"/>
        <w:right w:val="none" w:sz="0" w:space="0" w:color="auto"/>
      </w:divBdr>
    </w:div>
    <w:div w:id="466051975">
      <w:bodyDiv w:val="1"/>
      <w:marLeft w:val="0"/>
      <w:marRight w:val="0"/>
      <w:marTop w:val="0"/>
      <w:marBottom w:val="0"/>
      <w:divBdr>
        <w:top w:val="none" w:sz="0" w:space="0" w:color="auto"/>
        <w:left w:val="none" w:sz="0" w:space="0" w:color="auto"/>
        <w:bottom w:val="none" w:sz="0" w:space="0" w:color="auto"/>
        <w:right w:val="none" w:sz="0" w:space="0" w:color="auto"/>
      </w:divBdr>
    </w:div>
    <w:div w:id="599948829">
      <w:bodyDiv w:val="1"/>
      <w:marLeft w:val="0"/>
      <w:marRight w:val="0"/>
      <w:marTop w:val="0"/>
      <w:marBottom w:val="0"/>
      <w:divBdr>
        <w:top w:val="none" w:sz="0" w:space="0" w:color="auto"/>
        <w:left w:val="none" w:sz="0" w:space="0" w:color="auto"/>
        <w:bottom w:val="none" w:sz="0" w:space="0" w:color="auto"/>
        <w:right w:val="none" w:sz="0" w:space="0" w:color="auto"/>
      </w:divBdr>
    </w:div>
    <w:div w:id="717319011">
      <w:bodyDiv w:val="1"/>
      <w:marLeft w:val="0"/>
      <w:marRight w:val="0"/>
      <w:marTop w:val="0"/>
      <w:marBottom w:val="0"/>
      <w:divBdr>
        <w:top w:val="none" w:sz="0" w:space="0" w:color="auto"/>
        <w:left w:val="none" w:sz="0" w:space="0" w:color="auto"/>
        <w:bottom w:val="none" w:sz="0" w:space="0" w:color="auto"/>
        <w:right w:val="none" w:sz="0" w:space="0" w:color="auto"/>
      </w:divBdr>
    </w:div>
    <w:div w:id="1011026437">
      <w:bodyDiv w:val="1"/>
      <w:marLeft w:val="0"/>
      <w:marRight w:val="0"/>
      <w:marTop w:val="0"/>
      <w:marBottom w:val="0"/>
      <w:divBdr>
        <w:top w:val="none" w:sz="0" w:space="0" w:color="auto"/>
        <w:left w:val="none" w:sz="0" w:space="0" w:color="auto"/>
        <w:bottom w:val="none" w:sz="0" w:space="0" w:color="auto"/>
        <w:right w:val="none" w:sz="0" w:space="0" w:color="auto"/>
      </w:divBdr>
    </w:div>
    <w:div w:id="1040475960">
      <w:bodyDiv w:val="1"/>
      <w:marLeft w:val="0"/>
      <w:marRight w:val="0"/>
      <w:marTop w:val="0"/>
      <w:marBottom w:val="0"/>
      <w:divBdr>
        <w:top w:val="none" w:sz="0" w:space="0" w:color="auto"/>
        <w:left w:val="none" w:sz="0" w:space="0" w:color="auto"/>
        <w:bottom w:val="none" w:sz="0" w:space="0" w:color="auto"/>
        <w:right w:val="none" w:sz="0" w:space="0" w:color="auto"/>
      </w:divBdr>
    </w:div>
    <w:div w:id="1133981368">
      <w:bodyDiv w:val="1"/>
      <w:marLeft w:val="0"/>
      <w:marRight w:val="0"/>
      <w:marTop w:val="0"/>
      <w:marBottom w:val="0"/>
      <w:divBdr>
        <w:top w:val="none" w:sz="0" w:space="0" w:color="auto"/>
        <w:left w:val="none" w:sz="0" w:space="0" w:color="auto"/>
        <w:bottom w:val="none" w:sz="0" w:space="0" w:color="auto"/>
        <w:right w:val="none" w:sz="0" w:space="0" w:color="auto"/>
      </w:divBdr>
    </w:div>
    <w:div w:id="1440031788">
      <w:bodyDiv w:val="1"/>
      <w:marLeft w:val="0"/>
      <w:marRight w:val="0"/>
      <w:marTop w:val="0"/>
      <w:marBottom w:val="0"/>
      <w:divBdr>
        <w:top w:val="none" w:sz="0" w:space="0" w:color="auto"/>
        <w:left w:val="none" w:sz="0" w:space="0" w:color="auto"/>
        <w:bottom w:val="none" w:sz="0" w:space="0" w:color="auto"/>
        <w:right w:val="none" w:sz="0" w:space="0" w:color="auto"/>
      </w:divBdr>
    </w:div>
    <w:div w:id="1576549357">
      <w:bodyDiv w:val="1"/>
      <w:marLeft w:val="0"/>
      <w:marRight w:val="0"/>
      <w:marTop w:val="0"/>
      <w:marBottom w:val="0"/>
      <w:divBdr>
        <w:top w:val="none" w:sz="0" w:space="0" w:color="auto"/>
        <w:left w:val="none" w:sz="0" w:space="0" w:color="auto"/>
        <w:bottom w:val="none" w:sz="0" w:space="0" w:color="auto"/>
        <w:right w:val="none" w:sz="0" w:space="0" w:color="auto"/>
      </w:divBdr>
    </w:div>
    <w:div w:id="1610964766">
      <w:bodyDiv w:val="1"/>
      <w:marLeft w:val="0"/>
      <w:marRight w:val="0"/>
      <w:marTop w:val="0"/>
      <w:marBottom w:val="0"/>
      <w:divBdr>
        <w:top w:val="none" w:sz="0" w:space="0" w:color="auto"/>
        <w:left w:val="none" w:sz="0" w:space="0" w:color="auto"/>
        <w:bottom w:val="none" w:sz="0" w:space="0" w:color="auto"/>
        <w:right w:val="none" w:sz="0" w:space="0" w:color="auto"/>
      </w:divBdr>
    </w:div>
    <w:div w:id="1662390199">
      <w:bodyDiv w:val="1"/>
      <w:marLeft w:val="0"/>
      <w:marRight w:val="0"/>
      <w:marTop w:val="0"/>
      <w:marBottom w:val="0"/>
      <w:divBdr>
        <w:top w:val="none" w:sz="0" w:space="0" w:color="auto"/>
        <w:left w:val="none" w:sz="0" w:space="0" w:color="auto"/>
        <w:bottom w:val="none" w:sz="0" w:space="0" w:color="auto"/>
        <w:right w:val="none" w:sz="0" w:space="0" w:color="auto"/>
      </w:divBdr>
    </w:div>
    <w:div w:id="1986351310">
      <w:bodyDiv w:val="1"/>
      <w:marLeft w:val="0"/>
      <w:marRight w:val="0"/>
      <w:marTop w:val="0"/>
      <w:marBottom w:val="0"/>
      <w:divBdr>
        <w:top w:val="none" w:sz="0" w:space="0" w:color="auto"/>
        <w:left w:val="none" w:sz="0" w:space="0" w:color="auto"/>
        <w:bottom w:val="none" w:sz="0" w:space="0" w:color="auto"/>
        <w:right w:val="none" w:sz="0" w:space="0" w:color="auto"/>
      </w:divBdr>
    </w:div>
    <w:div w:id="1995254732">
      <w:bodyDiv w:val="1"/>
      <w:marLeft w:val="0"/>
      <w:marRight w:val="0"/>
      <w:marTop w:val="0"/>
      <w:marBottom w:val="0"/>
      <w:divBdr>
        <w:top w:val="none" w:sz="0" w:space="0" w:color="auto"/>
        <w:left w:val="none" w:sz="0" w:space="0" w:color="auto"/>
        <w:bottom w:val="none" w:sz="0" w:space="0" w:color="auto"/>
        <w:right w:val="none" w:sz="0" w:space="0" w:color="auto"/>
      </w:divBdr>
    </w:div>
    <w:div w:id="207882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mtorobe@eafit.edu.co" TargetMode="External"/><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388F1-6ABB-450F-AF61-7BA4AD492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280</Words>
  <Characters>1546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ED2 Laboratorio 1 - Implementación de Grafos</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ED2 Laboratorio 1 - Implementación de Grafos</dc:title>
  <dc:subject/>
  <dc:creator>Luisa Fernanda Alzate Sanchez</dc:creator>
  <cp:keywords/>
  <dc:description/>
  <cp:lastModifiedBy>Maria Paulina Ocampo Duque</cp:lastModifiedBy>
  <cp:revision>2</cp:revision>
  <cp:lastPrinted>2019-01-22T00:16:00Z</cp:lastPrinted>
  <dcterms:created xsi:type="dcterms:W3CDTF">2021-03-15T05:05:00Z</dcterms:created>
  <dcterms:modified xsi:type="dcterms:W3CDTF">2021-03-15T05:05:00Z</dcterms:modified>
</cp:coreProperties>
</file>